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4E2D928" w14:textId="77777777" w:rsidR="008D21D5" w:rsidRDefault="00015146" w:rsidP="347FC1AE">
      <w:pPr>
        <w:jc w:val="both"/>
        <w:rPr>
          <w:rFonts w:ascii="Arial" w:eastAsia="Arial" w:hAnsi="Arial" w:cs="Arial"/>
          <w:b/>
          <w:bCs/>
          <w:color w:val="808080" w:themeColor="text1" w:themeTint="7F"/>
          <w:sz w:val="20"/>
          <w:szCs w:val="20"/>
        </w:rPr>
      </w:pPr>
      <w:r w:rsidRPr="347FC1AE">
        <w:rPr>
          <w:rFonts w:ascii="Arial" w:eastAsia="Arial" w:hAnsi="Arial" w:cs="Arial"/>
          <w:b/>
          <w:bCs/>
          <w:i/>
          <w:iCs/>
          <w:color w:val="808080"/>
          <w:shd w:val="clear" w:color="auto" w:fill="C0C0C0"/>
        </w:rPr>
        <w:t>D A T O S    P E R S O N A L E S</w:t>
      </w:r>
    </w:p>
    <w:p w14:paraId="3CBA1750" w14:textId="77777777" w:rsidR="008D21D5" w:rsidRDefault="008D21D5">
      <w:pPr>
        <w:jc w:val="both"/>
        <w:rPr>
          <w:rFonts w:ascii="Arial" w:hAnsi="Arial" w:cs="Arial"/>
          <w:b/>
          <w:color w:val="808080"/>
          <w:sz w:val="20"/>
          <w:szCs w:val="20"/>
        </w:rPr>
      </w:pPr>
    </w:p>
    <w:p w14:paraId="24DEA842" w14:textId="77777777" w:rsidR="008D21D5" w:rsidRDefault="009C37B5" w:rsidP="347FC1AE">
      <w:pPr>
        <w:jc w:val="both"/>
        <w:rPr>
          <w:rFonts w:ascii="Arial" w:eastAsia="Arial" w:hAnsi="Arial" w:cs="Arial"/>
          <w:b/>
          <w:bCs/>
          <w:color w:val="808080" w:themeColor="text1" w:themeTint="7F"/>
          <w:sz w:val="20"/>
          <w:szCs w:val="20"/>
        </w:rPr>
      </w:pPr>
      <w:r>
        <w:rPr>
          <w:noProof/>
          <w:lang w:eastAsia="es-MX"/>
        </w:rPr>
        <w:drawing>
          <wp:anchor distT="0" distB="0" distL="114935" distR="114935" simplePos="0" relativeHeight="251657728" behindDoc="1" locked="0" layoutInCell="1" allowOverlap="1" wp14:anchorId="71F490E4" wp14:editId="07777777">
            <wp:simplePos x="0" y="0"/>
            <wp:positionH relativeFrom="column">
              <wp:posOffset>-3810</wp:posOffset>
            </wp:positionH>
            <wp:positionV relativeFrom="paragraph">
              <wp:posOffset>12065</wp:posOffset>
            </wp:positionV>
            <wp:extent cx="780415" cy="1390015"/>
            <wp:effectExtent l="0" t="0" r="0" b="0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" cy="13900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146">
        <w:rPr>
          <w:rFonts w:ascii="Arial" w:hAnsi="Arial" w:cs="Arial"/>
          <w:b/>
          <w:color w:val="808080"/>
          <w:sz w:val="20"/>
          <w:szCs w:val="20"/>
        </w:rPr>
        <w:tab/>
      </w:r>
      <w:r w:rsidR="00015146">
        <w:rPr>
          <w:rFonts w:ascii="Arial" w:hAnsi="Arial" w:cs="Arial"/>
          <w:b/>
          <w:color w:val="808080"/>
          <w:sz w:val="20"/>
          <w:szCs w:val="20"/>
        </w:rPr>
        <w:tab/>
      </w:r>
      <w:r w:rsidR="00015146" w:rsidRPr="347FC1AE">
        <w:rPr>
          <w:rFonts w:ascii="Arial" w:eastAsia="Arial" w:hAnsi="Arial" w:cs="Arial"/>
          <w:b/>
          <w:bCs/>
          <w:color w:val="808080"/>
          <w:sz w:val="20"/>
          <w:szCs w:val="20"/>
        </w:rPr>
        <w:t>Nombre: RENTERIA VIDAL IVAN</w:t>
      </w:r>
    </w:p>
    <w:p w14:paraId="5DFD5C7F" w14:textId="77777777" w:rsidR="008D21D5" w:rsidRDefault="00015146" w:rsidP="347FC1AE">
      <w:pPr>
        <w:jc w:val="both"/>
        <w:rPr>
          <w:rFonts w:ascii="Arial" w:eastAsia="Arial" w:hAnsi="Arial" w:cs="Arial"/>
          <w:b/>
          <w:bCs/>
          <w:color w:val="808080" w:themeColor="text1" w:themeTint="7F"/>
          <w:sz w:val="20"/>
          <w:szCs w:val="20"/>
        </w:rPr>
      </w:pPr>
      <w:r>
        <w:rPr>
          <w:rFonts w:ascii="Arial" w:hAnsi="Arial" w:cs="Arial"/>
          <w:b/>
          <w:color w:val="808080"/>
          <w:sz w:val="20"/>
          <w:szCs w:val="20"/>
        </w:rPr>
        <w:tab/>
      </w:r>
      <w:r>
        <w:rPr>
          <w:rFonts w:ascii="Arial" w:hAnsi="Arial" w:cs="Arial"/>
          <w:b/>
          <w:color w:val="808080"/>
          <w:sz w:val="20"/>
          <w:szCs w:val="20"/>
        </w:rPr>
        <w:tab/>
      </w:r>
      <w:r w:rsidRPr="347FC1AE">
        <w:rPr>
          <w:rFonts w:ascii="Arial" w:eastAsia="Arial" w:hAnsi="Arial" w:cs="Arial"/>
          <w:b/>
          <w:bCs/>
          <w:color w:val="808080"/>
          <w:sz w:val="20"/>
          <w:szCs w:val="20"/>
        </w:rPr>
        <w:t>Sexo: Masculino</w:t>
      </w:r>
    </w:p>
    <w:p w14:paraId="3D049C7A" w14:textId="6C7D7113" w:rsidR="008D21D5" w:rsidRDefault="00015146" w:rsidP="347FC1AE">
      <w:pPr>
        <w:jc w:val="both"/>
        <w:rPr>
          <w:rFonts w:ascii="Arial" w:eastAsia="Arial" w:hAnsi="Arial" w:cs="Arial"/>
          <w:b/>
          <w:bCs/>
          <w:color w:val="808080" w:themeColor="text1" w:themeTint="7F"/>
          <w:sz w:val="20"/>
          <w:szCs w:val="20"/>
        </w:rPr>
      </w:pPr>
      <w:r>
        <w:rPr>
          <w:rFonts w:ascii="Arial" w:hAnsi="Arial" w:cs="Arial"/>
          <w:b/>
          <w:color w:val="808080"/>
          <w:sz w:val="20"/>
          <w:szCs w:val="20"/>
        </w:rPr>
        <w:tab/>
      </w:r>
      <w:r>
        <w:rPr>
          <w:rFonts w:ascii="Arial" w:hAnsi="Arial" w:cs="Arial"/>
          <w:b/>
          <w:color w:val="808080"/>
          <w:sz w:val="20"/>
          <w:szCs w:val="20"/>
        </w:rPr>
        <w:tab/>
      </w:r>
      <w:r w:rsidR="005D58BE">
        <w:rPr>
          <w:rFonts w:ascii="Arial" w:eastAsia="Arial" w:hAnsi="Arial" w:cs="Arial"/>
          <w:b/>
          <w:bCs/>
          <w:color w:val="808080"/>
          <w:sz w:val="20"/>
          <w:szCs w:val="20"/>
        </w:rPr>
        <w:t>Edad: 30</w:t>
      </w:r>
      <w:r w:rsidRPr="347FC1AE">
        <w:rPr>
          <w:rFonts w:ascii="Arial" w:eastAsia="Arial" w:hAnsi="Arial" w:cs="Arial"/>
          <w:b/>
          <w:bCs/>
          <w:color w:val="808080"/>
          <w:sz w:val="20"/>
          <w:szCs w:val="20"/>
        </w:rPr>
        <w:t xml:space="preserve"> Años</w:t>
      </w:r>
    </w:p>
    <w:p w14:paraId="1AF127D1" w14:textId="77777777" w:rsidR="008D21D5" w:rsidRDefault="00015146" w:rsidP="347FC1AE">
      <w:pPr>
        <w:jc w:val="both"/>
        <w:rPr>
          <w:rFonts w:ascii="Arial" w:eastAsia="Arial" w:hAnsi="Arial" w:cs="Arial"/>
          <w:b/>
          <w:bCs/>
          <w:color w:val="808080" w:themeColor="text1" w:themeTint="7F"/>
          <w:sz w:val="20"/>
          <w:szCs w:val="20"/>
        </w:rPr>
      </w:pPr>
      <w:r>
        <w:rPr>
          <w:rFonts w:ascii="Arial" w:hAnsi="Arial" w:cs="Arial"/>
          <w:b/>
          <w:color w:val="808080"/>
          <w:sz w:val="20"/>
          <w:szCs w:val="20"/>
        </w:rPr>
        <w:tab/>
      </w:r>
      <w:r>
        <w:rPr>
          <w:rFonts w:ascii="Arial" w:hAnsi="Arial" w:cs="Arial"/>
          <w:b/>
          <w:color w:val="808080"/>
          <w:sz w:val="20"/>
          <w:szCs w:val="20"/>
        </w:rPr>
        <w:tab/>
      </w:r>
      <w:r w:rsidRPr="347FC1AE">
        <w:rPr>
          <w:rFonts w:ascii="Arial" w:eastAsia="Arial" w:hAnsi="Arial" w:cs="Arial"/>
          <w:b/>
          <w:bCs/>
          <w:color w:val="808080"/>
          <w:sz w:val="20"/>
          <w:szCs w:val="20"/>
        </w:rPr>
        <w:t xml:space="preserve">Fecha y Lugar de Nacimiento: México D.F 28 </w:t>
      </w:r>
      <w:proofErr w:type="gramStart"/>
      <w:r w:rsidRPr="347FC1AE">
        <w:rPr>
          <w:rFonts w:ascii="Arial" w:eastAsia="Arial" w:hAnsi="Arial" w:cs="Arial"/>
          <w:b/>
          <w:bCs/>
          <w:color w:val="808080"/>
          <w:sz w:val="20"/>
          <w:szCs w:val="20"/>
        </w:rPr>
        <w:t>Agosto</w:t>
      </w:r>
      <w:proofErr w:type="gramEnd"/>
      <w:r w:rsidRPr="347FC1AE">
        <w:rPr>
          <w:rFonts w:ascii="Arial" w:eastAsia="Arial" w:hAnsi="Arial" w:cs="Arial"/>
          <w:b/>
          <w:bCs/>
          <w:color w:val="808080"/>
          <w:sz w:val="20"/>
          <w:szCs w:val="20"/>
        </w:rPr>
        <w:t xml:space="preserve"> 1987</w:t>
      </w:r>
    </w:p>
    <w:p w14:paraId="1790B196" w14:textId="77777777" w:rsidR="008D21D5" w:rsidRPr="005D58BE" w:rsidRDefault="00015146" w:rsidP="347FC1AE">
      <w:pPr>
        <w:spacing w:line="240" w:lineRule="auto"/>
        <w:jc w:val="both"/>
        <w:rPr>
          <w:rFonts w:ascii="Arial" w:eastAsia="Arial" w:hAnsi="Arial" w:cs="Arial"/>
          <w:b/>
          <w:bCs/>
          <w:color w:val="808080" w:themeColor="text1" w:themeTint="7F"/>
          <w:sz w:val="20"/>
          <w:szCs w:val="20"/>
          <w:u w:val="single"/>
        </w:rPr>
      </w:pPr>
      <w:r>
        <w:rPr>
          <w:rFonts w:ascii="Arial" w:hAnsi="Arial" w:cs="Arial"/>
          <w:b/>
          <w:color w:val="808080"/>
          <w:sz w:val="20"/>
          <w:szCs w:val="20"/>
        </w:rPr>
        <w:tab/>
      </w:r>
      <w:r>
        <w:rPr>
          <w:rFonts w:ascii="Arial" w:hAnsi="Arial" w:cs="Arial"/>
          <w:b/>
          <w:color w:val="808080"/>
          <w:sz w:val="20"/>
          <w:szCs w:val="20"/>
        </w:rPr>
        <w:tab/>
      </w:r>
      <w:r w:rsidRPr="347FC1AE">
        <w:rPr>
          <w:rFonts w:ascii="Arial" w:eastAsia="Arial" w:hAnsi="Arial" w:cs="Arial"/>
          <w:b/>
          <w:bCs/>
          <w:color w:val="808080"/>
          <w:sz w:val="20"/>
          <w:szCs w:val="20"/>
        </w:rPr>
        <w:t xml:space="preserve">DIRECCIÓN: Villa Campa </w:t>
      </w:r>
      <w:proofErr w:type="spellStart"/>
      <w:r w:rsidRPr="347FC1AE">
        <w:rPr>
          <w:rFonts w:ascii="Arial" w:eastAsia="Arial" w:hAnsi="Arial" w:cs="Arial"/>
          <w:b/>
          <w:bCs/>
          <w:color w:val="808080"/>
          <w:sz w:val="20"/>
          <w:szCs w:val="20"/>
        </w:rPr>
        <w:t>Lt</w:t>
      </w:r>
      <w:proofErr w:type="spellEnd"/>
      <w:r w:rsidRPr="347FC1AE">
        <w:rPr>
          <w:rFonts w:ascii="Arial" w:eastAsia="Arial" w:hAnsi="Arial" w:cs="Arial"/>
          <w:b/>
          <w:bCs/>
          <w:color w:val="808080"/>
          <w:sz w:val="20"/>
          <w:szCs w:val="20"/>
        </w:rPr>
        <w:t xml:space="preserve"> 35 </w:t>
      </w:r>
      <w:proofErr w:type="spellStart"/>
      <w:r w:rsidRPr="347FC1AE">
        <w:rPr>
          <w:rFonts w:ascii="Arial" w:eastAsia="Arial" w:hAnsi="Arial" w:cs="Arial"/>
          <w:b/>
          <w:bCs/>
          <w:color w:val="808080"/>
          <w:sz w:val="20"/>
          <w:szCs w:val="20"/>
        </w:rPr>
        <w:t>Mz</w:t>
      </w:r>
      <w:proofErr w:type="spellEnd"/>
      <w:r w:rsidRPr="347FC1AE">
        <w:rPr>
          <w:rFonts w:ascii="Arial" w:eastAsia="Arial" w:hAnsi="Arial" w:cs="Arial"/>
          <w:b/>
          <w:bCs/>
          <w:color w:val="808080"/>
          <w:sz w:val="20"/>
          <w:szCs w:val="20"/>
        </w:rPr>
        <w:t xml:space="preserve"> 20 Col. Desarrollo Urbano </w:t>
      </w:r>
      <w:proofErr w:type="spellStart"/>
      <w:proofErr w:type="gramStart"/>
      <w:r w:rsidRPr="347FC1AE">
        <w:rPr>
          <w:rFonts w:ascii="Arial" w:eastAsia="Arial" w:hAnsi="Arial" w:cs="Arial"/>
          <w:b/>
          <w:bCs/>
          <w:color w:val="808080"/>
          <w:sz w:val="20"/>
          <w:szCs w:val="20"/>
        </w:rPr>
        <w:t>Quetzalcoatl</w:t>
      </w:r>
      <w:proofErr w:type="spellEnd"/>
      <w:r w:rsidRPr="347FC1AE">
        <w:rPr>
          <w:rFonts w:ascii="Arial" w:eastAsia="Arial" w:hAnsi="Arial" w:cs="Arial"/>
          <w:b/>
          <w:bCs/>
          <w:color w:val="808080"/>
          <w:sz w:val="20"/>
          <w:szCs w:val="20"/>
        </w:rPr>
        <w:t xml:space="preserve"> ,</w:t>
      </w:r>
      <w:proofErr w:type="gramEnd"/>
      <w:r w:rsidRPr="347FC1AE">
        <w:rPr>
          <w:rFonts w:ascii="Arial" w:eastAsia="Arial" w:hAnsi="Arial" w:cs="Arial"/>
          <w:b/>
          <w:bCs/>
          <w:color w:val="808080"/>
          <w:sz w:val="20"/>
          <w:szCs w:val="20"/>
        </w:rPr>
        <w:t xml:space="preserve"> </w:t>
      </w:r>
      <w:r>
        <w:rPr>
          <w:rFonts w:ascii="Arial" w:hAnsi="Arial" w:cs="Arial"/>
          <w:b/>
          <w:color w:val="808080"/>
          <w:sz w:val="20"/>
          <w:szCs w:val="20"/>
        </w:rPr>
        <w:tab/>
      </w:r>
      <w:r>
        <w:rPr>
          <w:rFonts w:ascii="Arial" w:hAnsi="Arial" w:cs="Arial"/>
          <w:b/>
          <w:color w:val="808080"/>
          <w:sz w:val="20"/>
          <w:szCs w:val="20"/>
        </w:rPr>
        <w:tab/>
      </w:r>
      <w:r w:rsidRPr="347FC1AE">
        <w:rPr>
          <w:rFonts w:ascii="Arial" w:eastAsia="Arial" w:hAnsi="Arial" w:cs="Arial"/>
          <w:b/>
          <w:bCs/>
          <w:color w:val="808080"/>
          <w:sz w:val="20"/>
          <w:szCs w:val="20"/>
        </w:rPr>
        <w:t>Iztapalapa México D.F.</w:t>
      </w:r>
    </w:p>
    <w:p w14:paraId="00D9D914" w14:textId="77777777" w:rsidR="008D21D5" w:rsidRDefault="00015146">
      <w:pPr>
        <w:jc w:val="both"/>
        <w:rPr>
          <w:rFonts w:ascii="Arial" w:hAnsi="Arial" w:cs="Arial"/>
          <w:b/>
          <w:color w:val="808080"/>
          <w:sz w:val="20"/>
          <w:szCs w:val="20"/>
        </w:rPr>
      </w:pPr>
      <w:r>
        <w:rPr>
          <w:rFonts w:ascii="Arial" w:hAnsi="Arial" w:cs="Arial"/>
          <w:b/>
          <w:color w:val="808080"/>
          <w:sz w:val="20"/>
          <w:szCs w:val="20"/>
        </w:rPr>
        <w:tab/>
      </w:r>
      <w:r>
        <w:rPr>
          <w:rFonts w:ascii="Arial" w:hAnsi="Arial" w:cs="Arial"/>
          <w:b/>
          <w:color w:val="808080"/>
          <w:sz w:val="20"/>
          <w:szCs w:val="20"/>
        </w:rPr>
        <w:tab/>
      </w:r>
      <w:r>
        <w:rPr>
          <w:rFonts w:ascii="Arial" w:hAnsi="Arial" w:cs="Arial"/>
          <w:b/>
          <w:color w:val="808080"/>
          <w:sz w:val="20"/>
          <w:szCs w:val="20"/>
        </w:rPr>
        <w:tab/>
      </w:r>
    </w:p>
    <w:p w14:paraId="0D37D152" w14:textId="5A9B4477" w:rsidR="008D21D5" w:rsidRDefault="00015146" w:rsidP="347FC1AE">
      <w:pPr>
        <w:jc w:val="both"/>
        <w:rPr>
          <w:rFonts w:ascii="Arial" w:eastAsia="Arial" w:hAnsi="Arial" w:cs="Arial"/>
          <w:b/>
          <w:bCs/>
          <w:color w:val="808080"/>
          <w:sz w:val="20"/>
          <w:szCs w:val="20"/>
        </w:rPr>
      </w:pPr>
      <w:r>
        <w:rPr>
          <w:rFonts w:ascii="Arial" w:hAnsi="Arial" w:cs="Arial"/>
          <w:b/>
          <w:color w:val="808080"/>
          <w:sz w:val="20"/>
          <w:szCs w:val="20"/>
        </w:rPr>
        <w:tab/>
      </w:r>
      <w:r>
        <w:rPr>
          <w:rFonts w:ascii="Arial" w:hAnsi="Arial" w:cs="Arial"/>
          <w:b/>
          <w:color w:val="808080"/>
          <w:sz w:val="20"/>
          <w:szCs w:val="20"/>
        </w:rPr>
        <w:tab/>
      </w:r>
      <w:r w:rsidRPr="347FC1AE">
        <w:rPr>
          <w:rFonts w:ascii="Arial" w:eastAsia="Arial" w:hAnsi="Arial" w:cs="Arial"/>
          <w:b/>
          <w:bCs/>
          <w:color w:val="808080"/>
          <w:sz w:val="20"/>
          <w:szCs w:val="20"/>
        </w:rPr>
        <w:t xml:space="preserve">CORREO: </w:t>
      </w:r>
      <w:hyperlink r:id="rId8" w:history="1">
        <w:r w:rsidRPr="347FC1AE">
          <w:rPr>
            <w:rStyle w:val="Hipervnculo"/>
            <w:rFonts w:ascii="Arial" w:eastAsia="Arial" w:hAnsi="Arial" w:cs="Arial"/>
            <w:b/>
            <w:bCs/>
            <w:sz w:val="20"/>
            <w:szCs w:val="20"/>
          </w:rPr>
          <w:t>ivanrv87@gmail.com</w:t>
        </w:r>
      </w:hyperlink>
      <w:r w:rsidRPr="347FC1AE">
        <w:rPr>
          <w:rFonts w:ascii="Arial" w:eastAsia="Arial" w:hAnsi="Arial" w:cs="Arial"/>
          <w:b/>
          <w:bCs/>
          <w:color w:val="808080"/>
          <w:sz w:val="20"/>
          <w:szCs w:val="20"/>
        </w:rPr>
        <w:t xml:space="preserve">, </w:t>
      </w:r>
      <w:hyperlink r:id="rId9" w:history="1">
        <w:r w:rsidRPr="347FC1AE">
          <w:rPr>
            <w:rStyle w:val="Hipervnculo"/>
            <w:rFonts w:ascii="Arial" w:eastAsia="Arial" w:hAnsi="Arial" w:cs="Arial"/>
            <w:b/>
            <w:bCs/>
            <w:sz w:val="20"/>
            <w:szCs w:val="20"/>
          </w:rPr>
          <w:t>ivannov87@live.com</w:t>
        </w:r>
      </w:hyperlink>
      <w:r w:rsidRPr="347FC1AE">
        <w:rPr>
          <w:rFonts w:ascii="Arial" w:eastAsia="Arial" w:hAnsi="Arial" w:cs="Arial"/>
          <w:b/>
          <w:bCs/>
          <w:color w:val="808080"/>
          <w:sz w:val="20"/>
          <w:szCs w:val="20"/>
        </w:rPr>
        <w:t xml:space="preserve"> </w:t>
      </w:r>
    </w:p>
    <w:p w14:paraId="119E6399" w14:textId="045F9A4F" w:rsidR="005D58BE" w:rsidRDefault="005D58BE" w:rsidP="347FC1AE">
      <w:pPr>
        <w:jc w:val="both"/>
        <w:rPr>
          <w:rFonts w:ascii="Arial" w:eastAsia="Arial" w:hAnsi="Arial" w:cs="Arial"/>
          <w:b/>
          <w:bCs/>
          <w:color w:val="808080"/>
          <w:sz w:val="20"/>
          <w:szCs w:val="20"/>
        </w:rPr>
      </w:pPr>
    </w:p>
    <w:p w14:paraId="78B3DB37" w14:textId="6B9B3831" w:rsidR="005D58BE" w:rsidRPr="005D58BE" w:rsidRDefault="005D58BE" w:rsidP="005D58BE">
      <w:pPr>
        <w:jc w:val="both"/>
        <w:rPr>
          <w:rFonts w:ascii="Arial" w:eastAsia="Arial" w:hAnsi="Arial" w:cs="Arial"/>
          <w:b/>
          <w:bCs/>
          <w:i/>
          <w:iCs/>
          <w:color w:val="808080"/>
          <w:u w:val="single"/>
          <w:shd w:val="clear" w:color="auto" w:fill="C0C0C0"/>
          <w:lang w:val="en-US"/>
        </w:rPr>
      </w:pPr>
      <w:r>
        <w:rPr>
          <w:rFonts w:ascii="Arial" w:eastAsia="Arial" w:hAnsi="Arial" w:cs="Arial"/>
          <w:b/>
          <w:bCs/>
          <w:i/>
          <w:iCs/>
          <w:color w:val="808080"/>
          <w:shd w:val="clear" w:color="auto" w:fill="C0C0C0"/>
          <w:lang w:val="en-US"/>
        </w:rPr>
        <w:t>OBJETIVOS PROFESIONALES</w:t>
      </w:r>
    </w:p>
    <w:p w14:paraId="6ECACF24" w14:textId="30A43194" w:rsidR="005D58BE" w:rsidRPr="005D58BE" w:rsidRDefault="005D58BE" w:rsidP="005D58BE">
      <w:pPr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  <w:u w:val="single"/>
        </w:rPr>
      </w:pPr>
      <w:r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Ser empresario en TI, además de ser un excelente administrador de </w:t>
      </w:r>
      <w:r w:rsidR="007741CF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proyectos </w:t>
      </w:r>
      <w:r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IT y convertirme a corto plazo un scrum </w:t>
      </w:r>
      <w:proofErr w:type="gramStart"/>
      <w:r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master</w:t>
      </w:r>
      <w:proofErr w:type="gramEnd"/>
      <w:r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.</w:t>
      </w:r>
    </w:p>
    <w:p w14:paraId="62AF853D" w14:textId="77777777" w:rsidR="005D58BE" w:rsidRDefault="005D58BE" w:rsidP="347FC1AE">
      <w:pPr>
        <w:jc w:val="both"/>
        <w:rPr>
          <w:rFonts w:ascii="Arial" w:eastAsia="Arial" w:hAnsi="Arial" w:cs="Arial"/>
          <w:b/>
          <w:bCs/>
          <w:color w:val="808080" w:themeColor="text1" w:themeTint="7F"/>
          <w:sz w:val="20"/>
          <w:szCs w:val="20"/>
        </w:rPr>
      </w:pPr>
    </w:p>
    <w:p w14:paraId="19D78BC2" w14:textId="77777777" w:rsidR="008D21D5" w:rsidRDefault="008D21D5">
      <w:pPr>
        <w:jc w:val="both"/>
        <w:rPr>
          <w:rFonts w:ascii="Arial" w:hAnsi="Arial" w:cs="Arial"/>
          <w:b/>
          <w:color w:val="808080"/>
          <w:sz w:val="20"/>
          <w:szCs w:val="20"/>
        </w:rPr>
      </w:pPr>
    </w:p>
    <w:p w14:paraId="6CF3B56D" w14:textId="77777777" w:rsidR="008D21D5" w:rsidRDefault="00015146" w:rsidP="347FC1AE">
      <w:pPr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i/>
          <w:iCs/>
          <w:color w:val="808080"/>
          <w:shd w:val="clear" w:color="auto" w:fill="C0C0C0"/>
        </w:rPr>
        <w:t>E S C O L A R I D A D</w:t>
      </w:r>
    </w:p>
    <w:p w14:paraId="45BD7617" w14:textId="77777777" w:rsidR="008D21D5" w:rsidRDefault="347FC1AE" w:rsidP="347FC1AE">
      <w:pPr>
        <w:ind w:left="1416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NIVEL SUPERIOR</w:t>
      </w:r>
    </w:p>
    <w:p w14:paraId="5EF14750" w14:textId="77777777" w:rsidR="008D21D5" w:rsidRDefault="347FC1AE" w:rsidP="347FC1AE">
      <w:pPr>
        <w:ind w:left="1416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ESCUELA SUPERIOR DE INGENIERÍA MECÁNICA Y ELÉCTRICA UNIDAD CULHUACAN</w:t>
      </w:r>
    </w:p>
    <w:p w14:paraId="573778AE" w14:textId="77777777" w:rsidR="008D21D5" w:rsidRDefault="347FC1AE" w:rsidP="347FC1AE">
      <w:pPr>
        <w:ind w:left="1416"/>
        <w:jc w:val="both"/>
        <w:rPr>
          <w:rFonts w:ascii="Arial" w:eastAsia="Arial" w:hAnsi="Arial" w:cs="Arial"/>
          <w:b/>
          <w:bCs/>
          <w:i/>
          <w:iCs/>
          <w:color w:val="808080" w:themeColor="text1" w:themeTint="7F"/>
          <w:lang w:val="en-US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 </w:t>
      </w:r>
      <w:r w:rsidRPr="347FC1AE">
        <w:rPr>
          <w:rFonts w:ascii="Arial" w:eastAsia="Arial" w:hAnsi="Arial" w:cs="Arial"/>
          <w:b/>
          <w:bCs/>
          <w:color w:val="000000" w:themeColor="text1"/>
          <w:sz w:val="16"/>
          <w:szCs w:val="16"/>
        </w:rPr>
        <w:t>ING. EN COMPUTACIÓN PASANTE.</w:t>
      </w:r>
    </w:p>
    <w:p w14:paraId="635A76E4" w14:textId="77777777" w:rsidR="008D21D5" w:rsidRDefault="008D21D5">
      <w:pPr>
        <w:jc w:val="both"/>
        <w:rPr>
          <w:rFonts w:ascii="Arial" w:hAnsi="Arial" w:cs="Arial"/>
          <w:b/>
          <w:i/>
          <w:color w:val="808080"/>
          <w:szCs w:val="20"/>
          <w:shd w:val="clear" w:color="auto" w:fill="C0C0C0"/>
          <w:lang w:val="en-US"/>
        </w:rPr>
      </w:pPr>
    </w:p>
    <w:p w14:paraId="00BD413A" w14:textId="77777777" w:rsidR="008D21D5" w:rsidRDefault="00015146" w:rsidP="347FC1AE">
      <w:pPr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i/>
          <w:iCs/>
          <w:color w:val="808080"/>
          <w:shd w:val="clear" w:color="auto" w:fill="C0C0C0"/>
          <w:lang w:val="en-US"/>
        </w:rPr>
        <w:t xml:space="preserve">I D I O M </w:t>
      </w:r>
      <w:proofErr w:type="gramStart"/>
      <w:r w:rsidRPr="347FC1AE">
        <w:rPr>
          <w:rFonts w:ascii="Arial" w:eastAsia="Arial" w:hAnsi="Arial" w:cs="Arial"/>
          <w:b/>
          <w:bCs/>
          <w:i/>
          <w:iCs/>
          <w:color w:val="808080"/>
          <w:shd w:val="clear" w:color="auto" w:fill="C0C0C0"/>
          <w:lang w:val="en-US"/>
        </w:rPr>
        <w:t>A</w:t>
      </w:r>
      <w:proofErr w:type="gramEnd"/>
      <w:r w:rsidRPr="347FC1AE">
        <w:rPr>
          <w:rFonts w:ascii="Arial" w:eastAsia="Arial" w:hAnsi="Arial" w:cs="Arial"/>
          <w:b/>
          <w:bCs/>
          <w:i/>
          <w:iCs/>
          <w:color w:val="808080"/>
          <w:shd w:val="clear" w:color="auto" w:fill="C0C0C0"/>
          <w:lang w:val="en-US"/>
        </w:rPr>
        <w:t xml:space="preserve"> S</w:t>
      </w:r>
    </w:p>
    <w:p w14:paraId="4ED2D3D8" w14:textId="4EC43843" w:rsidR="008D21D5" w:rsidRDefault="005D58BE" w:rsidP="347FC1AE">
      <w:pPr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INGLÉS </w:t>
      </w:r>
      <w:r w:rsidR="00D32D6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COMPRENSIÓN DE LECTURA </w:t>
      </w:r>
      <w:r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 80% </w:t>
      </w:r>
      <w:proofErr w:type="gramStart"/>
      <w:r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DOMINIO </w:t>
      </w:r>
      <w:r w:rsidR="00D32D6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,</w:t>
      </w:r>
      <w:proofErr w:type="gramEnd"/>
      <w:r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(BÁSICO</w:t>
      </w:r>
      <w:r w:rsidR="347FC1AE"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 EN ESCRITURA, BÁSICO HABLADO)</w:t>
      </w:r>
    </w:p>
    <w:p w14:paraId="182ACB10" w14:textId="77777777" w:rsidR="008D21D5" w:rsidRPr="00D32D6E" w:rsidRDefault="347FC1AE" w:rsidP="347FC1AE">
      <w:pPr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  <w:u w:val="single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ALEMAN DOMINIO BÁSICO </w:t>
      </w:r>
    </w:p>
    <w:p w14:paraId="2718D44E" w14:textId="77777777" w:rsidR="008D21D5" w:rsidRDefault="008D21D5">
      <w:pPr>
        <w:jc w:val="both"/>
        <w:rPr>
          <w:rFonts w:ascii="Arial" w:hAnsi="Arial" w:cs="Arial"/>
          <w:b/>
          <w:color w:val="808080"/>
          <w:sz w:val="16"/>
          <w:szCs w:val="16"/>
        </w:rPr>
      </w:pPr>
    </w:p>
    <w:p w14:paraId="1BB769BB" w14:textId="77777777" w:rsidR="008D21D5" w:rsidRDefault="008D21D5">
      <w:pPr>
        <w:pStyle w:val="Prrafodelista1"/>
        <w:spacing w:line="360" w:lineRule="auto"/>
        <w:ind w:left="0"/>
        <w:jc w:val="both"/>
        <w:rPr>
          <w:rFonts w:ascii="Arial" w:hAnsi="Arial" w:cs="Arial"/>
          <w:b/>
          <w:i/>
          <w:color w:val="808080"/>
          <w:szCs w:val="20"/>
          <w:shd w:val="clear" w:color="auto" w:fill="C0C0C0"/>
        </w:rPr>
      </w:pPr>
    </w:p>
    <w:p w14:paraId="21A5C936" w14:textId="77777777" w:rsidR="008D21D5" w:rsidRDefault="008D21D5">
      <w:pPr>
        <w:pStyle w:val="Prrafodelista1"/>
        <w:spacing w:line="360" w:lineRule="auto"/>
        <w:ind w:left="0"/>
        <w:jc w:val="both"/>
        <w:rPr>
          <w:rFonts w:ascii="Arial" w:hAnsi="Arial" w:cs="Arial"/>
          <w:b/>
          <w:i/>
          <w:color w:val="808080"/>
          <w:szCs w:val="20"/>
          <w:shd w:val="clear" w:color="auto" w:fill="C0C0C0"/>
        </w:rPr>
      </w:pPr>
    </w:p>
    <w:p w14:paraId="22146F75" w14:textId="77777777" w:rsidR="008D21D5" w:rsidRDefault="008D21D5">
      <w:pPr>
        <w:pStyle w:val="Prrafodelista1"/>
        <w:spacing w:line="360" w:lineRule="auto"/>
        <w:ind w:left="0"/>
        <w:jc w:val="both"/>
        <w:rPr>
          <w:rFonts w:ascii="Arial" w:hAnsi="Arial" w:cs="Arial"/>
          <w:b/>
          <w:i/>
          <w:color w:val="808080"/>
          <w:szCs w:val="20"/>
          <w:shd w:val="clear" w:color="auto" w:fill="C0C0C0"/>
        </w:rPr>
      </w:pPr>
    </w:p>
    <w:p w14:paraId="7BFFE92E" w14:textId="77777777" w:rsidR="008D21D5" w:rsidRDefault="008D21D5">
      <w:pPr>
        <w:pStyle w:val="Prrafodelista1"/>
        <w:spacing w:line="360" w:lineRule="auto"/>
        <w:ind w:left="0"/>
        <w:jc w:val="both"/>
        <w:rPr>
          <w:rFonts w:ascii="Arial" w:hAnsi="Arial" w:cs="Arial"/>
          <w:b/>
          <w:i/>
          <w:color w:val="808080"/>
          <w:szCs w:val="20"/>
          <w:shd w:val="clear" w:color="auto" w:fill="C0C0C0"/>
        </w:rPr>
      </w:pPr>
    </w:p>
    <w:p w14:paraId="125E793D" w14:textId="77777777" w:rsidR="008D21D5" w:rsidRDefault="008D21D5">
      <w:pPr>
        <w:pStyle w:val="Prrafodelista1"/>
        <w:spacing w:line="360" w:lineRule="auto"/>
        <w:ind w:left="0"/>
        <w:jc w:val="both"/>
        <w:rPr>
          <w:rFonts w:ascii="Arial" w:hAnsi="Arial" w:cs="Arial"/>
          <w:b/>
          <w:i/>
          <w:color w:val="808080"/>
          <w:szCs w:val="20"/>
          <w:shd w:val="clear" w:color="auto" w:fill="C0C0C0"/>
        </w:rPr>
      </w:pPr>
    </w:p>
    <w:p w14:paraId="773AE958" w14:textId="77777777" w:rsidR="008D21D5" w:rsidRDefault="00015146" w:rsidP="347FC1AE">
      <w:pPr>
        <w:pStyle w:val="Prrafodelista1"/>
        <w:spacing w:line="360" w:lineRule="auto"/>
        <w:ind w:left="0"/>
        <w:jc w:val="both"/>
        <w:rPr>
          <w:rFonts w:ascii="Arial" w:eastAsia="Arial" w:hAnsi="Arial" w:cs="Arial"/>
          <w:b/>
          <w:bCs/>
          <w:i/>
          <w:iCs/>
          <w:color w:val="808080" w:themeColor="text1" w:themeTint="7F"/>
        </w:rPr>
      </w:pPr>
      <w:r w:rsidRPr="347FC1AE">
        <w:rPr>
          <w:rFonts w:ascii="Arial" w:eastAsia="Arial" w:hAnsi="Arial" w:cs="Arial"/>
          <w:b/>
          <w:bCs/>
          <w:i/>
          <w:iCs/>
          <w:color w:val="808080"/>
          <w:shd w:val="clear" w:color="auto" w:fill="C0C0C0"/>
        </w:rPr>
        <w:lastRenderedPageBreak/>
        <w:t>E X P E R I E N C I A    L A B O R A L</w:t>
      </w:r>
    </w:p>
    <w:p w14:paraId="448064BA" w14:textId="77777777" w:rsidR="008D21D5" w:rsidRDefault="008D21D5">
      <w:pPr>
        <w:pStyle w:val="Prrafodelista1"/>
        <w:spacing w:line="360" w:lineRule="auto"/>
        <w:ind w:left="0"/>
        <w:jc w:val="both"/>
      </w:pPr>
    </w:p>
    <w:p w14:paraId="29EF9F75" w14:textId="77777777" w:rsidR="008D21D5" w:rsidRDefault="347FC1AE" w:rsidP="347FC1AE">
      <w:pPr>
        <w:pStyle w:val="Prrafodelista1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Actualmente ATEB Servicios S.A de C.V</w:t>
      </w:r>
    </w:p>
    <w:p w14:paraId="02B0740B" w14:textId="77777777" w:rsidR="008D21D5" w:rsidRDefault="347FC1AE" w:rsidP="347FC1AE">
      <w:pPr>
        <w:pStyle w:val="Prrafodelista1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FECHA DE INGRESO NOV 2014</w:t>
      </w:r>
    </w:p>
    <w:p w14:paraId="52E8320A" w14:textId="533E0E7A" w:rsidR="347FC1AE" w:rsidRDefault="347FC1AE" w:rsidP="347FC1AE">
      <w:pPr>
        <w:pStyle w:val="Prrafodelista1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Desarrollo de </w:t>
      </w:r>
      <w:proofErr w:type="gramStart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aplicaciones  C#</w:t>
      </w:r>
      <w:proofErr w:type="gramEnd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 .net </w:t>
      </w:r>
      <w:proofErr w:type="spellStart"/>
      <w:r w:rsidR="005D58B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Deputy</w:t>
      </w:r>
      <w:proofErr w:type="spellEnd"/>
      <w:r w:rsidR="005D58B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 </w:t>
      </w: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del área de Documentos Digitales , Certificado en </w:t>
      </w:r>
      <w:r w:rsidR="00D32D6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PAC Y </w:t>
      </w: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PCRDD SAT. Desarrollo en XML y firma electrónica de documentos digitales, DPIVA, CFDI </w:t>
      </w:r>
      <w:r w:rsidR="00D32D6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t, </w:t>
      </w:r>
      <w:proofErr w:type="spellStart"/>
      <w:r w:rsidR="00D32D6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product</w:t>
      </w:r>
      <w:proofErr w:type="spellEnd"/>
      <w:r w:rsidR="00D32D6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 </w:t>
      </w:r>
      <w:proofErr w:type="spellStart"/>
      <w:r w:rsidR="00D32D6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owner</w:t>
      </w:r>
      <w:proofErr w:type="spellEnd"/>
      <w:r w:rsidR="00D32D6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 de aplicaciones internas</w:t>
      </w:r>
      <w:r w:rsidR="009830AF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.</w:t>
      </w:r>
      <w:bookmarkStart w:id="0" w:name="_GoBack"/>
      <w:bookmarkEnd w:id="0"/>
    </w:p>
    <w:p w14:paraId="1F07608B" w14:textId="77777777" w:rsidR="008D21D5" w:rsidRDefault="347FC1AE" w:rsidP="347FC1AE">
      <w:pPr>
        <w:pStyle w:val="Prrafodelista1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Grupo </w:t>
      </w:r>
      <w:proofErr w:type="spellStart"/>
      <w:proofErr w:type="gramStart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Levraty</w:t>
      </w:r>
      <w:proofErr w:type="spellEnd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  (</w:t>
      </w:r>
      <w:proofErr w:type="spellStart"/>
      <w:proofErr w:type="gramEnd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Deurope</w:t>
      </w:r>
      <w:proofErr w:type="spellEnd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 Muebles)</w:t>
      </w:r>
    </w:p>
    <w:p w14:paraId="37A4EF23" w14:textId="77777777" w:rsidR="008D21D5" w:rsidRDefault="347FC1AE" w:rsidP="347FC1AE">
      <w:pPr>
        <w:pStyle w:val="Prrafodelista1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FECHA DE INGRESO SEPTIEMBRE 2013</w:t>
      </w:r>
    </w:p>
    <w:p w14:paraId="7F42F0D1" w14:textId="77777777" w:rsidR="008D21D5" w:rsidRDefault="347FC1AE" w:rsidP="347FC1AE">
      <w:pPr>
        <w:pStyle w:val="Prrafodelista1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FECHA DE SALIDA OCTUBRE 2014</w:t>
      </w:r>
    </w:p>
    <w:p w14:paraId="3AF6CC5F" w14:textId="77777777" w:rsidR="008D21D5" w:rsidRDefault="347FC1AE" w:rsidP="347FC1AE">
      <w:pPr>
        <w:pStyle w:val="Prrafodelista1"/>
        <w:spacing w:line="360" w:lineRule="auto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Desarrollando Sistemas en </w:t>
      </w:r>
      <w:proofErr w:type="gramStart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.NET ,</w:t>
      </w:r>
      <w:proofErr w:type="gramEnd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 elaborando propuestas de mejora de procesos internos de la compañía por medio de desarrollo de sistema ERP</w:t>
      </w:r>
    </w:p>
    <w:p w14:paraId="5A25633B" w14:textId="77777777" w:rsidR="008D21D5" w:rsidRDefault="347FC1AE" w:rsidP="347FC1AE">
      <w:pPr>
        <w:pStyle w:val="Prrafodelista1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UAEM Proyecto </w:t>
      </w:r>
      <w:proofErr w:type="gramStart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SCJN  por</w:t>
      </w:r>
      <w:proofErr w:type="gramEnd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 honorarios</w:t>
      </w:r>
    </w:p>
    <w:p w14:paraId="2D47231E" w14:textId="77777777" w:rsidR="008D21D5" w:rsidRDefault="347FC1AE" w:rsidP="347FC1AE">
      <w:pPr>
        <w:pStyle w:val="Prrafodelista1"/>
        <w:spacing w:line="360" w:lineRule="auto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FECHA DE INGRESO: AGO 2012</w:t>
      </w:r>
    </w:p>
    <w:p w14:paraId="6EEFBDB2" w14:textId="77777777" w:rsidR="008D21D5" w:rsidRDefault="347FC1AE" w:rsidP="347FC1AE">
      <w:pPr>
        <w:pStyle w:val="Prrafodelista1"/>
        <w:spacing w:line="360" w:lineRule="auto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FECHA </w:t>
      </w:r>
      <w:proofErr w:type="gramStart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DE  SALIDA</w:t>
      </w:r>
      <w:proofErr w:type="gramEnd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: AGO 2013 </w:t>
      </w:r>
    </w:p>
    <w:p w14:paraId="45F6D064" w14:textId="77777777" w:rsidR="008D21D5" w:rsidRDefault="347FC1AE" w:rsidP="347FC1AE">
      <w:pPr>
        <w:pStyle w:val="Prrafodelista1"/>
        <w:spacing w:line="360" w:lineRule="auto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 UAEM laborando para la Suprema Corte de Justicia de la Nación desde agosto 2012</w:t>
      </w:r>
    </w:p>
    <w:p w14:paraId="28B70100" w14:textId="77777777" w:rsidR="008D21D5" w:rsidRDefault="347FC1AE" w:rsidP="347FC1AE">
      <w:pPr>
        <w:pStyle w:val="Prrafodelista1"/>
        <w:spacing w:line="360" w:lineRule="auto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PUESTO: Desarrollador Nivel A</w:t>
      </w:r>
    </w:p>
    <w:p w14:paraId="1B3B5402" w14:textId="77777777" w:rsidR="008D21D5" w:rsidRDefault="347FC1AE" w:rsidP="347FC1AE">
      <w:pPr>
        <w:pStyle w:val="Prrafodelista1"/>
        <w:spacing w:line="360" w:lineRule="auto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Actividades: Administrador de </w:t>
      </w:r>
      <w:proofErr w:type="gramStart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proyectos ,</w:t>
      </w:r>
      <w:proofErr w:type="gramEnd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 líder de proyecto y administrador de recursos , además desarrollador C#.net  2010, administrador de sitios </w:t>
      </w:r>
      <w:proofErr w:type="spellStart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Sharepoint</w:t>
      </w:r>
      <w:proofErr w:type="spellEnd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 2010, líder de proyecto en </w:t>
      </w:r>
      <w:proofErr w:type="spellStart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Sharepoint</w:t>
      </w:r>
      <w:proofErr w:type="spellEnd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 2013 , </w:t>
      </w:r>
      <w:proofErr w:type="spellStart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admón</w:t>
      </w:r>
      <w:proofErr w:type="spellEnd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 de bases de datos en SQL </w:t>
      </w:r>
      <w:proofErr w:type="spellStart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Eerver</w:t>
      </w:r>
      <w:proofErr w:type="spellEnd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 2008 R2</w:t>
      </w:r>
    </w:p>
    <w:p w14:paraId="5533F01A" w14:textId="77777777" w:rsidR="008D21D5" w:rsidRDefault="347FC1AE" w:rsidP="347FC1AE">
      <w:pPr>
        <w:pStyle w:val="Prrafodelista1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ADECCO</w:t>
      </w:r>
    </w:p>
    <w:p w14:paraId="5DDE88D5" w14:textId="77777777" w:rsidR="008D21D5" w:rsidRDefault="347FC1AE" w:rsidP="347FC1AE">
      <w:pPr>
        <w:pStyle w:val="Prrafodelista1"/>
        <w:spacing w:line="360" w:lineRule="auto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FECHA DE INGRESO 29-04-2012</w:t>
      </w:r>
    </w:p>
    <w:p w14:paraId="56F4C7A7" w14:textId="77777777" w:rsidR="008D21D5" w:rsidRDefault="347FC1AE" w:rsidP="347FC1AE">
      <w:pPr>
        <w:pStyle w:val="Prrafodelista1"/>
        <w:spacing w:line="360" w:lineRule="auto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FECHA DE SALIDA 12-07-2012</w:t>
      </w:r>
    </w:p>
    <w:p w14:paraId="252D2760" w14:textId="77777777" w:rsidR="008D21D5" w:rsidRDefault="347FC1AE" w:rsidP="347FC1AE">
      <w:pPr>
        <w:pStyle w:val="Prrafodelista1"/>
        <w:spacing w:line="360" w:lineRule="auto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PUESTO: DESARROLLADOR SR .NET Y ADMINISTRADOR DE BASE DE DATOS SQL SERVER 2005, 2008 R2</w:t>
      </w:r>
    </w:p>
    <w:p w14:paraId="2E527242" w14:textId="77777777" w:rsidR="008D21D5" w:rsidRDefault="347FC1AE" w:rsidP="347FC1AE">
      <w:pPr>
        <w:pStyle w:val="Prrafodelista1"/>
        <w:spacing w:line="360" w:lineRule="auto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Principales Actividades, llevar el manejo del área de informática, administrador de proyectos y líder técnico del desarrollo de soluciones para la </w:t>
      </w:r>
      <w:proofErr w:type="gramStart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empresa .</w:t>
      </w:r>
      <w:proofErr w:type="gramEnd"/>
    </w:p>
    <w:p w14:paraId="29856908" w14:textId="77777777" w:rsidR="008D21D5" w:rsidRDefault="008D21D5">
      <w:pPr>
        <w:pStyle w:val="Prrafodelista1"/>
        <w:spacing w:line="360" w:lineRule="auto"/>
        <w:jc w:val="both"/>
        <w:rPr>
          <w:rFonts w:ascii="Arial" w:hAnsi="Arial" w:cs="Arial"/>
          <w:b/>
          <w:color w:val="808080"/>
          <w:sz w:val="16"/>
          <w:szCs w:val="16"/>
        </w:rPr>
      </w:pPr>
    </w:p>
    <w:p w14:paraId="36BD5812" w14:textId="795DE012" w:rsidR="008D21D5" w:rsidRDefault="347FC1AE" w:rsidP="347FC1AE">
      <w:pPr>
        <w:pStyle w:val="Prrafodelista1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 CENAPI-PGR   </w:t>
      </w:r>
    </w:p>
    <w:p w14:paraId="60231D48" w14:textId="77777777" w:rsidR="008D21D5" w:rsidRDefault="347FC1AE" w:rsidP="347FC1AE">
      <w:pPr>
        <w:pStyle w:val="Prrafodelista1"/>
        <w:spacing w:line="360" w:lineRule="auto"/>
        <w:ind w:left="0" w:firstLine="708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FECHA DE INGRESO: 16-07-2010 </w:t>
      </w:r>
    </w:p>
    <w:p w14:paraId="5F4C88FD" w14:textId="77777777" w:rsidR="008D21D5" w:rsidRDefault="347FC1AE" w:rsidP="347FC1AE">
      <w:pPr>
        <w:pStyle w:val="Prrafodelista1"/>
        <w:spacing w:line="360" w:lineRule="auto"/>
        <w:ind w:left="0" w:firstLine="708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FECHA DE SALIDA: 30-04-2012</w:t>
      </w:r>
    </w:p>
    <w:p w14:paraId="0385B43C" w14:textId="77777777" w:rsidR="008D21D5" w:rsidRDefault="347FC1AE" w:rsidP="347FC1AE">
      <w:pPr>
        <w:pStyle w:val="Prrafodelista1"/>
        <w:spacing w:line="360" w:lineRule="auto"/>
        <w:ind w:left="708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PUESTO: SUBCOORDINADOR DE </w:t>
      </w:r>
      <w:proofErr w:type="gramStart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SERVICIOS  EN</w:t>
      </w:r>
      <w:proofErr w:type="gramEnd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 DIRECCIÓN GENERAL ADJUNTA DE SISTEMAS Y ADMINISTRACIÓN DE BASES DE DATOS.</w:t>
      </w:r>
    </w:p>
    <w:p w14:paraId="34A218AF" w14:textId="77777777" w:rsidR="008D21D5" w:rsidRDefault="347FC1AE" w:rsidP="347FC1AE">
      <w:pPr>
        <w:pStyle w:val="Prrafodelista1"/>
        <w:spacing w:line="360" w:lineRule="auto"/>
        <w:ind w:left="708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Principales Actividades: Administrador de soluciones, líder de desarrollo, diseño e implementación en </w:t>
      </w:r>
      <w:proofErr w:type="gramStart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tecnologías  NET</w:t>
      </w:r>
      <w:proofErr w:type="gramEnd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 y administración de bases de datos en SQL server.</w:t>
      </w:r>
    </w:p>
    <w:p w14:paraId="0DCA04DA" w14:textId="77777777" w:rsidR="008D21D5" w:rsidRDefault="008D21D5">
      <w:pPr>
        <w:pStyle w:val="Prrafodelista1"/>
        <w:spacing w:line="360" w:lineRule="auto"/>
        <w:ind w:left="0"/>
        <w:jc w:val="both"/>
        <w:rPr>
          <w:rFonts w:ascii="Arial" w:hAnsi="Arial" w:cs="Arial"/>
          <w:b/>
          <w:color w:val="808080"/>
          <w:sz w:val="16"/>
          <w:szCs w:val="16"/>
        </w:rPr>
      </w:pPr>
    </w:p>
    <w:p w14:paraId="2102AD95" w14:textId="77777777" w:rsidR="008D21D5" w:rsidRDefault="008D21D5">
      <w:pPr>
        <w:pStyle w:val="Prrafodelista1"/>
        <w:spacing w:line="360" w:lineRule="auto"/>
        <w:ind w:left="0"/>
        <w:jc w:val="both"/>
        <w:rPr>
          <w:rFonts w:ascii="Arial" w:hAnsi="Arial" w:cs="Arial"/>
          <w:b/>
          <w:i/>
          <w:color w:val="808080"/>
          <w:szCs w:val="20"/>
          <w:shd w:val="clear" w:color="auto" w:fill="C0C0C0"/>
        </w:rPr>
      </w:pPr>
    </w:p>
    <w:p w14:paraId="694DAF7A" w14:textId="50E3CB92" w:rsidR="347FC1AE" w:rsidRDefault="347FC1AE">
      <w:r>
        <w:br w:type="page"/>
      </w:r>
    </w:p>
    <w:p w14:paraId="0338DF0C" w14:textId="77777777" w:rsidR="008D21D5" w:rsidRDefault="00015146" w:rsidP="347FC1AE">
      <w:pPr>
        <w:pStyle w:val="Prrafodelista1"/>
        <w:spacing w:line="360" w:lineRule="auto"/>
        <w:ind w:left="0"/>
        <w:jc w:val="both"/>
        <w:rPr>
          <w:rFonts w:ascii="Arial" w:eastAsia="Arial" w:hAnsi="Arial" w:cs="Arial"/>
          <w:b/>
          <w:bCs/>
          <w:i/>
          <w:iCs/>
          <w:color w:val="808080" w:themeColor="text1" w:themeTint="7F"/>
        </w:rPr>
      </w:pPr>
      <w:r w:rsidRPr="347FC1AE">
        <w:rPr>
          <w:rFonts w:ascii="Arial" w:eastAsia="Arial" w:hAnsi="Arial" w:cs="Arial"/>
          <w:b/>
          <w:bCs/>
          <w:i/>
          <w:iCs/>
          <w:color w:val="808080"/>
          <w:shd w:val="clear" w:color="auto" w:fill="C0C0C0"/>
        </w:rPr>
        <w:lastRenderedPageBreak/>
        <w:t>LOGROS ADQUIRIDOS</w:t>
      </w:r>
    </w:p>
    <w:p w14:paraId="4FE0216F" w14:textId="77777777" w:rsidR="008D21D5" w:rsidRDefault="008D21D5">
      <w:pPr>
        <w:pStyle w:val="Prrafodelista1"/>
        <w:spacing w:line="360" w:lineRule="auto"/>
        <w:ind w:left="0"/>
        <w:jc w:val="both"/>
        <w:rPr>
          <w:rFonts w:ascii="Arial" w:hAnsi="Arial" w:cs="Arial"/>
          <w:b/>
          <w:i/>
          <w:color w:val="808080"/>
          <w:szCs w:val="20"/>
          <w:shd w:val="clear" w:color="auto" w:fill="C0C0C0"/>
        </w:rPr>
      </w:pPr>
    </w:p>
    <w:p w14:paraId="2998E8E9" w14:textId="667B79DB" w:rsidR="347FC1AE" w:rsidRDefault="347FC1AE" w:rsidP="347FC1AE">
      <w:pPr>
        <w:pStyle w:val="Prrafodelista1"/>
        <w:spacing w:line="360" w:lineRule="auto"/>
        <w:ind w:left="0"/>
        <w:jc w:val="both"/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  <w:lang w:val="en-US"/>
        </w:rPr>
        <w:t xml:space="preserve">Haber cumplido los objetivos de los proyectos en tiempo y forma, haber cumplido mis metas, desarrollado varios sistemas de información a nivel nacional y de gestión interna a varias de las empresas en donde estuve laborando, </w:t>
      </w:r>
      <w:proofErr w:type="spellStart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  <w:lang w:val="en-US"/>
        </w:rPr>
        <w:t>así</w:t>
      </w:r>
      <w:proofErr w:type="spellEnd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  <w:lang w:val="en-US"/>
        </w:rPr>
        <w:t xml:space="preserve"> </w:t>
      </w:r>
      <w:proofErr w:type="spellStart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  <w:lang w:val="en-US"/>
        </w:rPr>
        <w:t>como</w:t>
      </w:r>
      <w:proofErr w:type="spellEnd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  <w:lang w:val="en-US"/>
        </w:rPr>
        <w:t xml:space="preserve"> un </w:t>
      </w:r>
      <w:proofErr w:type="spellStart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  <w:lang w:val="en-US"/>
        </w:rPr>
        <w:t>crecimiento</w:t>
      </w:r>
      <w:proofErr w:type="spellEnd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  <w:lang w:val="en-US"/>
        </w:rPr>
        <w:t xml:space="preserve"> </w:t>
      </w:r>
      <w:proofErr w:type="spellStart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  <w:lang w:val="en-US"/>
        </w:rPr>
        <w:t>profesional</w:t>
      </w:r>
      <w:proofErr w:type="spellEnd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  <w:lang w:val="en-US"/>
        </w:rPr>
        <w:t xml:space="preserve"> </w:t>
      </w:r>
      <w:proofErr w:type="spellStart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  <w:lang w:val="en-US"/>
        </w:rPr>
        <w:t>muy</w:t>
      </w:r>
      <w:proofErr w:type="spellEnd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  <w:lang w:val="en-US"/>
        </w:rPr>
        <w:t xml:space="preserve"> </w:t>
      </w:r>
      <w:proofErr w:type="spellStart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  <w:lang w:val="en-US"/>
        </w:rPr>
        <w:t>amplio</w:t>
      </w:r>
      <w:proofErr w:type="spellEnd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  <w:lang w:val="en-US"/>
        </w:rPr>
        <w:t>.</w:t>
      </w:r>
    </w:p>
    <w:p w14:paraId="586A9A20" w14:textId="4E1D0009" w:rsidR="347FC1AE" w:rsidRDefault="347FC1AE" w:rsidP="347FC1AE">
      <w:pPr>
        <w:pStyle w:val="Prrafodelista1"/>
        <w:spacing w:line="360" w:lineRule="auto"/>
        <w:ind w:left="0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  <w:lang w:val="en-US"/>
        </w:rPr>
      </w:pPr>
    </w:p>
    <w:p w14:paraId="418CBACC" w14:textId="7DDB5C06" w:rsidR="347FC1AE" w:rsidRDefault="347FC1AE" w:rsidP="347FC1AE">
      <w:pPr>
        <w:pStyle w:val="Prrafodelista1"/>
        <w:spacing w:line="360" w:lineRule="auto"/>
        <w:ind w:left="0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  <w:lang w:val="en-US"/>
        </w:rPr>
      </w:pPr>
      <w:proofErr w:type="spellStart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  <w:lang w:val="en-US"/>
        </w:rPr>
        <w:t>En</w:t>
      </w:r>
      <w:proofErr w:type="spellEnd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  <w:lang w:val="en-US"/>
        </w:rPr>
        <w:t xml:space="preserve"> </w:t>
      </w:r>
      <w:proofErr w:type="spellStart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  <w:lang w:val="en-US"/>
        </w:rPr>
        <w:t>este</w:t>
      </w:r>
      <w:proofErr w:type="spellEnd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  <w:lang w:val="en-US"/>
        </w:rPr>
        <w:t xml:space="preserve"> </w:t>
      </w:r>
      <w:proofErr w:type="spellStart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  <w:lang w:val="en-US"/>
        </w:rPr>
        <w:t>momento</w:t>
      </w:r>
      <w:proofErr w:type="spellEnd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  <w:lang w:val="en-US"/>
        </w:rPr>
        <w:t xml:space="preserve"> </w:t>
      </w:r>
      <w:proofErr w:type="spellStart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  <w:lang w:val="en-US"/>
        </w:rPr>
        <w:t>en</w:t>
      </w:r>
      <w:proofErr w:type="spellEnd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  <w:lang w:val="en-US"/>
        </w:rPr>
        <w:t xml:space="preserve"> la </w:t>
      </w:r>
      <w:proofErr w:type="spellStart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  <w:lang w:val="en-US"/>
        </w:rPr>
        <w:t>la</w:t>
      </w:r>
      <w:proofErr w:type="spellEnd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  <w:lang w:val="en-US"/>
        </w:rPr>
        <w:t xml:space="preserve"> </w:t>
      </w:r>
      <w:proofErr w:type="spellStart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  <w:lang w:val="en-US"/>
        </w:rPr>
        <w:t>Empresa</w:t>
      </w:r>
      <w:proofErr w:type="spellEnd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  <w:lang w:val="en-US"/>
        </w:rPr>
        <w:t xml:space="preserve"> ATEB </w:t>
      </w:r>
      <w:proofErr w:type="spellStart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  <w:lang w:val="en-US"/>
        </w:rPr>
        <w:t>Servicios</w:t>
      </w:r>
      <w:proofErr w:type="spellEnd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  <w:lang w:val="en-US"/>
        </w:rPr>
        <w:t xml:space="preserve"> S.A de C.V </w:t>
      </w:r>
      <w:proofErr w:type="spellStart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  <w:lang w:val="en-US"/>
        </w:rPr>
        <w:t>haber</w:t>
      </w:r>
      <w:proofErr w:type="spellEnd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  <w:lang w:val="en-US"/>
        </w:rPr>
        <w:t xml:space="preserve"> </w:t>
      </w:r>
      <w:proofErr w:type="spellStart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  <w:lang w:val="en-US"/>
        </w:rPr>
        <w:t>obtenido</w:t>
      </w:r>
      <w:proofErr w:type="spellEnd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  <w:lang w:val="en-US"/>
        </w:rPr>
        <w:t xml:space="preserve"> la </w:t>
      </w:r>
      <w:proofErr w:type="spellStart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  <w:lang w:val="en-US"/>
        </w:rPr>
        <w:t>certificacion</w:t>
      </w:r>
      <w:proofErr w:type="spellEnd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  <w:lang w:val="en-US"/>
        </w:rPr>
        <w:t xml:space="preserve"> de PCRDD ante el SAT</w:t>
      </w:r>
      <w:r w:rsidR="005D58B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  <w:lang w:val="en-US"/>
        </w:rPr>
        <w:t xml:space="preserve"> y </w:t>
      </w:r>
      <w:proofErr w:type="spellStart"/>
      <w:r w:rsidR="005D58B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  <w:lang w:val="en-US"/>
        </w:rPr>
        <w:t>posteriormente</w:t>
      </w:r>
      <w:proofErr w:type="spellEnd"/>
      <w:r w:rsidR="005D58B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  <w:lang w:val="en-US"/>
        </w:rPr>
        <w:t xml:space="preserve"> </w:t>
      </w:r>
      <w:proofErr w:type="spellStart"/>
      <w:r w:rsidR="005D58B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  <w:lang w:val="en-US"/>
        </w:rPr>
        <w:t>ser</w:t>
      </w:r>
      <w:proofErr w:type="spellEnd"/>
      <w:r w:rsidR="005D58B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  <w:lang w:val="en-US"/>
        </w:rPr>
        <w:t xml:space="preserve"> product owner de </w:t>
      </w:r>
      <w:proofErr w:type="spellStart"/>
      <w:r w:rsidR="005D58B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  <w:lang w:val="en-US"/>
        </w:rPr>
        <w:t>aplicaciones</w:t>
      </w:r>
      <w:proofErr w:type="spellEnd"/>
      <w:r w:rsidR="005D58B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  <w:lang w:val="en-US"/>
        </w:rPr>
        <w:t xml:space="preserve"> </w:t>
      </w:r>
      <w:proofErr w:type="spellStart"/>
      <w:r w:rsidR="005D58B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  <w:lang w:val="en-US"/>
        </w:rPr>
        <w:t>internas</w:t>
      </w:r>
      <w:proofErr w:type="spellEnd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  <w:lang w:val="en-US"/>
        </w:rPr>
        <w:t>.</w:t>
      </w:r>
    </w:p>
    <w:p w14:paraId="2AA6233D" w14:textId="77777777" w:rsidR="008D21D5" w:rsidRDefault="008D21D5">
      <w:pPr>
        <w:pStyle w:val="Prrafodelista1"/>
        <w:spacing w:line="360" w:lineRule="auto"/>
        <w:ind w:left="0"/>
        <w:jc w:val="both"/>
        <w:rPr>
          <w:rFonts w:ascii="Arial" w:hAnsi="Arial" w:cs="Arial"/>
          <w:b/>
          <w:color w:val="808080"/>
          <w:sz w:val="16"/>
          <w:szCs w:val="16"/>
          <w:lang w:val="en-US"/>
        </w:rPr>
      </w:pPr>
    </w:p>
    <w:p w14:paraId="78774BB5" w14:textId="77777777" w:rsidR="008D21D5" w:rsidRDefault="008D21D5">
      <w:pPr>
        <w:pStyle w:val="Prrafodelista1"/>
        <w:spacing w:line="360" w:lineRule="auto"/>
        <w:ind w:left="0"/>
        <w:jc w:val="both"/>
        <w:rPr>
          <w:rFonts w:ascii="Arial" w:hAnsi="Arial" w:cs="Arial"/>
          <w:b/>
          <w:i/>
          <w:color w:val="808080"/>
          <w:szCs w:val="20"/>
          <w:shd w:val="clear" w:color="auto" w:fill="C0C0C0"/>
        </w:rPr>
      </w:pPr>
    </w:p>
    <w:p w14:paraId="7A3CD63A" w14:textId="77777777" w:rsidR="008D21D5" w:rsidRDefault="00015146" w:rsidP="347FC1AE">
      <w:pPr>
        <w:pStyle w:val="Prrafodelista1"/>
        <w:spacing w:line="360" w:lineRule="auto"/>
        <w:ind w:left="0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  <w:lang w:val="en-US"/>
        </w:rPr>
      </w:pPr>
      <w:r w:rsidRPr="347FC1AE">
        <w:rPr>
          <w:rFonts w:ascii="Arial" w:eastAsia="Arial" w:hAnsi="Arial" w:cs="Arial"/>
          <w:b/>
          <w:bCs/>
          <w:i/>
          <w:iCs/>
          <w:color w:val="808080"/>
          <w:shd w:val="clear" w:color="auto" w:fill="C0C0C0"/>
        </w:rPr>
        <w:t>C U R S O S</w:t>
      </w:r>
    </w:p>
    <w:p w14:paraId="099EEFBB" w14:textId="77777777" w:rsidR="008D21D5" w:rsidRDefault="347FC1AE" w:rsidP="347FC1AE">
      <w:pPr>
        <w:pStyle w:val="Prrafodelista1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  <w:lang w:val="en-US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  <w:lang w:val="en-US"/>
        </w:rPr>
        <w:t xml:space="preserve">PGR-MICROSTRATEGY 9 </w:t>
      </w:r>
      <w:r w:rsidRPr="347FC1AE">
        <w:rPr>
          <w:rFonts w:ascii="Tahoma" w:eastAsia="Tahoma" w:hAnsi="Tahoma" w:cs="Tahoma"/>
          <w:b/>
          <w:bCs/>
          <w:color w:val="808080" w:themeColor="text1" w:themeTint="7F"/>
          <w:sz w:val="16"/>
          <w:szCs w:val="16"/>
          <w:lang w:val="en-US" w:eastAsia="es-MX"/>
        </w:rPr>
        <w:t>REPORTING ESSENTIALS AND PROJECT DESIGN ESSENTIALS</w:t>
      </w:r>
      <w:r w:rsidRPr="347FC1AE">
        <w:rPr>
          <w:rFonts w:ascii="Arial" w:eastAsia="Arial" w:hAnsi="Arial" w:cs="Arial"/>
          <w:color w:val="808080" w:themeColor="text1" w:themeTint="7F"/>
          <w:sz w:val="16"/>
          <w:szCs w:val="16"/>
          <w:lang w:val="en-US"/>
        </w:rPr>
        <w:t>.</w:t>
      </w:r>
    </w:p>
    <w:p w14:paraId="48B76C97" w14:textId="77777777" w:rsidR="008D21D5" w:rsidRDefault="347FC1AE" w:rsidP="347FC1AE">
      <w:pPr>
        <w:pStyle w:val="Prrafodelista1"/>
        <w:numPr>
          <w:ilvl w:val="0"/>
          <w:numId w:val="2"/>
        </w:numPr>
        <w:spacing w:line="360" w:lineRule="auto"/>
        <w:jc w:val="both"/>
        <w:rPr>
          <w:rFonts w:ascii="Tahoma" w:eastAsia="Tahoma" w:hAnsi="Tahoma" w:cs="Tahoma"/>
          <w:b/>
          <w:bCs/>
          <w:color w:val="808080" w:themeColor="text1" w:themeTint="7F"/>
          <w:sz w:val="16"/>
          <w:szCs w:val="16"/>
          <w:lang w:val="en-US" w:eastAsia="es-MX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  <w:lang w:val="en-US"/>
        </w:rPr>
        <w:t>PGR-MICROSTRATEGY 9</w:t>
      </w:r>
      <w:r w:rsidRPr="347FC1AE">
        <w:rPr>
          <w:rFonts w:ascii="Arial" w:eastAsia="Arial" w:hAnsi="Arial" w:cs="Arial"/>
          <w:color w:val="808080" w:themeColor="text1" w:themeTint="7F"/>
          <w:sz w:val="16"/>
          <w:szCs w:val="16"/>
          <w:lang w:val="en-US"/>
        </w:rPr>
        <w:t xml:space="preserve"> </w:t>
      </w:r>
      <w:r w:rsidRPr="347FC1AE">
        <w:rPr>
          <w:rFonts w:ascii="Tahoma" w:eastAsia="Tahoma" w:hAnsi="Tahoma" w:cs="Tahoma"/>
          <w:b/>
          <w:bCs/>
          <w:color w:val="808080" w:themeColor="text1" w:themeTint="7F"/>
          <w:sz w:val="16"/>
          <w:szCs w:val="16"/>
          <w:lang w:val="en-US" w:eastAsia="es-MX"/>
        </w:rPr>
        <w:t>MICROSTRATEGY ADMINISTRATION CONFIGURATION AND SECURITY.</w:t>
      </w:r>
    </w:p>
    <w:p w14:paraId="6FE7EC4C" w14:textId="77777777" w:rsidR="008D21D5" w:rsidRDefault="347FC1AE" w:rsidP="347FC1AE">
      <w:pPr>
        <w:pStyle w:val="Prrafodelista1"/>
        <w:numPr>
          <w:ilvl w:val="0"/>
          <w:numId w:val="2"/>
        </w:numPr>
        <w:spacing w:line="360" w:lineRule="auto"/>
        <w:jc w:val="both"/>
        <w:rPr>
          <w:rFonts w:ascii="Tahoma" w:eastAsia="Tahoma" w:hAnsi="Tahoma" w:cs="Tahoma"/>
          <w:b/>
          <w:bCs/>
          <w:color w:val="808080" w:themeColor="text1" w:themeTint="7F"/>
          <w:sz w:val="16"/>
          <w:szCs w:val="16"/>
          <w:lang w:val="en-US" w:eastAsia="es-MX"/>
        </w:rPr>
      </w:pPr>
      <w:r w:rsidRPr="347FC1AE">
        <w:rPr>
          <w:rFonts w:ascii="Tahoma" w:eastAsia="Tahoma" w:hAnsi="Tahoma" w:cs="Tahoma"/>
          <w:b/>
          <w:bCs/>
          <w:color w:val="808080" w:themeColor="text1" w:themeTint="7F"/>
          <w:sz w:val="16"/>
          <w:szCs w:val="16"/>
          <w:lang w:val="en-US" w:eastAsia="es-MX"/>
        </w:rPr>
        <w:t>IMPLEMENTING A MICROSOFT SQL SERVER 2008 R2 DATABASE.</w:t>
      </w:r>
      <w:r w:rsidRPr="347FC1AE">
        <w:rPr>
          <w:rFonts w:ascii="Tahoma" w:eastAsia="Tahoma" w:hAnsi="Tahoma" w:cs="Tahoma"/>
          <w:color w:val="808080" w:themeColor="text1" w:themeTint="7F"/>
          <w:sz w:val="16"/>
          <w:szCs w:val="16"/>
          <w:lang w:val="en-US" w:eastAsia="es-MX"/>
        </w:rPr>
        <w:t xml:space="preserve"> </w:t>
      </w:r>
    </w:p>
    <w:p w14:paraId="6A434162" w14:textId="77777777" w:rsidR="008D21D5" w:rsidRDefault="347FC1AE" w:rsidP="347FC1AE">
      <w:pPr>
        <w:pStyle w:val="Prrafodelista1"/>
        <w:numPr>
          <w:ilvl w:val="0"/>
          <w:numId w:val="2"/>
        </w:numPr>
        <w:spacing w:line="360" w:lineRule="auto"/>
        <w:jc w:val="both"/>
        <w:rPr>
          <w:rFonts w:ascii="Tahoma" w:eastAsia="Tahoma" w:hAnsi="Tahoma" w:cs="Tahoma"/>
          <w:b/>
          <w:bCs/>
          <w:color w:val="808080" w:themeColor="text1" w:themeTint="7F"/>
          <w:sz w:val="16"/>
          <w:szCs w:val="16"/>
          <w:lang w:val="en-US" w:eastAsia="es-MX"/>
        </w:rPr>
      </w:pPr>
      <w:r w:rsidRPr="347FC1AE">
        <w:rPr>
          <w:rFonts w:ascii="Tahoma" w:eastAsia="Tahoma" w:hAnsi="Tahoma" w:cs="Tahoma"/>
          <w:b/>
          <w:bCs/>
          <w:color w:val="808080" w:themeColor="text1" w:themeTint="7F"/>
          <w:sz w:val="16"/>
          <w:szCs w:val="16"/>
          <w:lang w:val="en-US" w:eastAsia="es-MX"/>
        </w:rPr>
        <w:t>IMPLEMENTING AND MAINTAINING MICROSOFT SQL SERVER 2008 R2 (ANALYSIS SERVICES</w:t>
      </w:r>
      <w:proofErr w:type="gramStart"/>
      <w:r w:rsidRPr="347FC1AE">
        <w:rPr>
          <w:rFonts w:ascii="Tahoma" w:eastAsia="Tahoma" w:hAnsi="Tahoma" w:cs="Tahoma"/>
          <w:b/>
          <w:bCs/>
          <w:color w:val="808080" w:themeColor="text1" w:themeTint="7F"/>
          <w:sz w:val="16"/>
          <w:szCs w:val="16"/>
          <w:lang w:val="en-US" w:eastAsia="es-MX"/>
        </w:rPr>
        <w:t>) .</w:t>
      </w:r>
      <w:proofErr w:type="gramEnd"/>
    </w:p>
    <w:p w14:paraId="04B015B5" w14:textId="77777777" w:rsidR="008D21D5" w:rsidRDefault="347FC1AE" w:rsidP="347FC1AE">
      <w:pPr>
        <w:pStyle w:val="Prrafodelista1"/>
        <w:numPr>
          <w:ilvl w:val="0"/>
          <w:numId w:val="2"/>
        </w:numPr>
        <w:spacing w:line="360" w:lineRule="auto"/>
        <w:jc w:val="both"/>
        <w:rPr>
          <w:rFonts w:ascii="Tahoma" w:eastAsia="Tahoma" w:hAnsi="Tahoma" w:cs="Tahoma"/>
          <w:b/>
          <w:bCs/>
          <w:color w:val="808080" w:themeColor="text1" w:themeTint="7F"/>
          <w:sz w:val="16"/>
          <w:szCs w:val="16"/>
          <w:lang w:val="en-US" w:eastAsia="es-MX"/>
        </w:rPr>
      </w:pPr>
      <w:r w:rsidRPr="347FC1AE">
        <w:rPr>
          <w:rFonts w:ascii="Tahoma" w:eastAsia="Tahoma" w:hAnsi="Tahoma" w:cs="Tahoma"/>
          <w:b/>
          <w:bCs/>
          <w:color w:val="808080" w:themeColor="text1" w:themeTint="7F"/>
          <w:sz w:val="16"/>
          <w:szCs w:val="16"/>
          <w:lang w:val="en-US" w:eastAsia="es-MX"/>
        </w:rPr>
        <w:t xml:space="preserve">WRITING QUERIES USING MICROSOFT SQL SERVER 2008 R2 TRANSACT-SQL. </w:t>
      </w:r>
    </w:p>
    <w:p w14:paraId="3FE9E6C5" w14:textId="77777777" w:rsidR="008D21D5" w:rsidRDefault="347FC1AE" w:rsidP="347FC1AE">
      <w:pPr>
        <w:pStyle w:val="Prrafodelista1"/>
        <w:numPr>
          <w:ilvl w:val="0"/>
          <w:numId w:val="2"/>
        </w:numPr>
        <w:spacing w:line="360" w:lineRule="auto"/>
        <w:jc w:val="both"/>
        <w:rPr>
          <w:rFonts w:ascii="Tahoma" w:eastAsia="Tahoma" w:hAnsi="Tahoma" w:cs="Tahoma"/>
          <w:b/>
          <w:bCs/>
          <w:color w:val="808080" w:themeColor="text1" w:themeTint="7F"/>
          <w:sz w:val="16"/>
          <w:szCs w:val="16"/>
          <w:lang w:val="en-US" w:eastAsia="es-MX"/>
        </w:rPr>
      </w:pPr>
      <w:r w:rsidRPr="347FC1AE">
        <w:rPr>
          <w:rFonts w:ascii="Tahoma" w:eastAsia="Tahoma" w:hAnsi="Tahoma" w:cs="Tahoma"/>
          <w:b/>
          <w:bCs/>
          <w:color w:val="808080" w:themeColor="text1" w:themeTint="7F"/>
          <w:sz w:val="16"/>
          <w:szCs w:val="16"/>
          <w:lang w:val="en-US" w:eastAsia="es-MX"/>
        </w:rPr>
        <w:t xml:space="preserve">CONFIGURING AND ADMINISTERING MICROSOFT SHARE POINT 2010. </w:t>
      </w:r>
    </w:p>
    <w:p w14:paraId="1F92898B" w14:textId="77777777" w:rsidR="008D21D5" w:rsidRDefault="347FC1AE" w:rsidP="347FC1AE">
      <w:pPr>
        <w:pStyle w:val="Prrafodelista1"/>
        <w:numPr>
          <w:ilvl w:val="0"/>
          <w:numId w:val="2"/>
        </w:numPr>
        <w:spacing w:line="360" w:lineRule="auto"/>
        <w:jc w:val="both"/>
        <w:rPr>
          <w:rFonts w:ascii="Tahoma" w:eastAsia="Tahoma" w:hAnsi="Tahoma" w:cs="Tahoma"/>
          <w:b/>
          <w:bCs/>
          <w:color w:val="808080" w:themeColor="text1" w:themeTint="7F"/>
          <w:sz w:val="16"/>
          <w:szCs w:val="16"/>
          <w:lang w:val="en-US" w:eastAsia="es-MX"/>
        </w:rPr>
      </w:pPr>
      <w:r w:rsidRPr="347FC1AE">
        <w:rPr>
          <w:rFonts w:ascii="Tahoma" w:eastAsia="Tahoma" w:hAnsi="Tahoma" w:cs="Tahoma"/>
          <w:b/>
          <w:bCs/>
          <w:color w:val="808080" w:themeColor="text1" w:themeTint="7F"/>
          <w:sz w:val="16"/>
          <w:szCs w:val="16"/>
          <w:lang w:val="en-US" w:eastAsia="es-MX"/>
        </w:rPr>
        <w:t>MAINTAINING A MICROSOFT SQL SERVER 2008 R2 DATABASE.</w:t>
      </w:r>
      <w:r w:rsidRPr="347FC1AE">
        <w:rPr>
          <w:rFonts w:ascii="Tahoma" w:eastAsia="Tahoma" w:hAnsi="Tahoma" w:cs="Tahoma"/>
          <w:color w:val="808080" w:themeColor="text1" w:themeTint="7F"/>
          <w:sz w:val="16"/>
          <w:szCs w:val="16"/>
          <w:lang w:val="en-US" w:eastAsia="es-MX"/>
        </w:rPr>
        <w:t xml:space="preserve"> </w:t>
      </w:r>
    </w:p>
    <w:p w14:paraId="64178612" w14:textId="442566FE" w:rsidR="008D21D5" w:rsidRPr="007741CF" w:rsidRDefault="347FC1AE" w:rsidP="347FC1AE">
      <w:pPr>
        <w:pStyle w:val="Prrafodelista1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b/>
          <w:bCs/>
          <w:i/>
          <w:iCs/>
          <w:color w:val="808080" w:themeColor="text1" w:themeTint="7F"/>
        </w:rPr>
      </w:pPr>
      <w:r w:rsidRPr="347FC1AE">
        <w:rPr>
          <w:rFonts w:ascii="Tahoma" w:eastAsia="Tahoma" w:hAnsi="Tahoma" w:cs="Tahoma"/>
          <w:b/>
          <w:bCs/>
          <w:color w:val="808080" w:themeColor="text1" w:themeTint="7F"/>
          <w:sz w:val="16"/>
          <w:szCs w:val="16"/>
          <w:lang w:val="en-US" w:eastAsia="es-MX"/>
        </w:rPr>
        <w:t>ORACLE 11G DATA BASE ADMINISTRATION WORKSHOP II.</w:t>
      </w:r>
      <w:r w:rsidRPr="347FC1AE">
        <w:rPr>
          <w:rFonts w:ascii="Tahoma" w:eastAsia="Tahoma" w:hAnsi="Tahoma" w:cs="Tahoma"/>
          <w:color w:val="808080" w:themeColor="text1" w:themeTint="7F"/>
          <w:sz w:val="16"/>
          <w:szCs w:val="16"/>
          <w:lang w:val="en-US" w:eastAsia="es-MX"/>
        </w:rPr>
        <w:t xml:space="preserve"> </w:t>
      </w:r>
    </w:p>
    <w:p w14:paraId="69ECE90D" w14:textId="4C8B1393" w:rsidR="007741CF" w:rsidRPr="007741CF" w:rsidRDefault="007741CF" w:rsidP="347FC1AE">
      <w:pPr>
        <w:pStyle w:val="Prrafodelista1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b/>
          <w:bCs/>
          <w:i/>
          <w:iCs/>
          <w:color w:val="808080" w:themeColor="text1" w:themeTint="7F"/>
        </w:rPr>
      </w:pPr>
      <w:r w:rsidRPr="007741CF">
        <w:rPr>
          <w:rFonts w:ascii="Tahoma" w:eastAsia="Tahoma" w:hAnsi="Tahoma" w:cs="Tahoma"/>
          <w:b/>
          <w:color w:val="808080" w:themeColor="text1" w:themeTint="7F"/>
          <w:sz w:val="16"/>
          <w:szCs w:val="16"/>
          <w:lang w:val="en-US" w:eastAsia="es-MX"/>
        </w:rPr>
        <w:t>DIPLOMADO DE SCRUM MASTER DURACIÓN 3 HOREAS CON 97% EN EXAMEN DE EVALUACIÓN</w:t>
      </w:r>
    </w:p>
    <w:p w14:paraId="00D4EB1B" w14:textId="77777777" w:rsidR="008D21D5" w:rsidRDefault="008D21D5">
      <w:pPr>
        <w:pStyle w:val="Prrafodelista1"/>
        <w:spacing w:line="360" w:lineRule="auto"/>
        <w:ind w:left="0"/>
        <w:jc w:val="both"/>
        <w:rPr>
          <w:rFonts w:ascii="Arial" w:hAnsi="Arial" w:cs="Arial"/>
          <w:b/>
          <w:i/>
          <w:color w:val="808080"/>
          <w:szCs w:val="20"/>
          <w:shd w:val="clear" w:color="auto" w:fill="C0C0C0"/>
        </w:rPr>
      </w:pPr>
    </w:p>
    <w:p w14:paraId="7D3C306F" w14:textId="77777777" w:rsidR="008D21D5" w:rsidRDefault="008D21D5">
      <w:pPr>
        <w:pStyle w:val="Prrafodelista1"/>
        <w:spacing w:line="360" w:lineRule="auto"/>
        <w:ind w:left="0"/>
        <w:jc w:val="both"/>
        <w:rPr>
          <w:rFonts w:ascii="Arial" w:hAnsi="Arial" w:cs="Arial"/>
          <w:b/>
          <w:i/>
          <w:color w:val="808080"/>
          <w:szCs w:val="20"/>
          <w:shd w:val="clear" w:color="auto" w:fill="C0C0C0"/>
        </w:rPr>
      </w:pPr>
    </w:p>
    <w:p w14:paraId="53761E1B" w14:textId="77777777" w:rsidR="008D21D5" w:rsidRDefault="00015146" w:rsidP="347FC1AE">
      <w:pPr>
        <w:pStyle w:val="Prrafodelista1"/>
        <w:spacing w:line="360" w:lineRule="auto"/>
        <w:ind w:left="0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i/>
          <w:iCs/>
          <w:color w:val="808080"/>
          <w:shd w:val="clear" w:color="auto" w:fill="C0C0C0"/>
        </w:rPr>
        <w:t>C O N F E R E N C I A S   Y    P O N E N C I A S</w:t>
      </w:r>
    </w:p>
    <w:p w14:paraId="5FE31625" w14:textId="77777777" w:rsidR="008D21D5" w:rsidRDefault="347FC1AE" w:rsidP="347FC1AE">
      <w:pPr>
        <w:pStyle w:val="Prrafodelista1"/>
        <w:spacing w:line="360" w:lineRule="auto"/>
        <w:ind w:left="0"/>
        <w:jc w:val="both"/>
        <w:rPr>
          <w:rFonts w:ascii="Arial" w:eastAsia="Arial" w:hAnsi="Arial" w:cs="Arial"/>
          <w:b/>
          <w:bCs/>
          <w:i/>
          <w:iCs/>
          <w:color w:val="808080" w:themeColor="text1" w:themeTint="7F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“DOCENTE EN CURSO DE CAPACITACIÓN Y REGULARIZACIÓN EN BORLAND C++ V5.02” En la Escuela Superior de Ingeniería Mecánica y </w:t>
      </w:r>
      <w:proofErr w:type="gramStart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Eléctrica  Unidad</w:t>
      </w:r>
      <w:proofErr w:type="gramEnd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 Culhuacán (IPN)</w:t>
      </w:r>
    </w:p>
    <w:p w14:paraId="5233FAAB" w14:textId="77777777" w:rsidR="008D21D5" w:rsidRDefault="008D21D5">
      <w:pPr>
        <w:pStyle w:val="Prrafodelista1"/>
        <w:spacing w:line="360" w:lineRule="auto"/>
        <w:ind w:left="0"/>
        <w:jc w:val="both"/>
        <w:rPr>
          <w:rFonts w:ascii="Arial" w:hAnsi="Arial" w:cs="Arial"/>
          <w:b/>
          <w:i/>
          <w:color w:val="808080"/>
          <w:szCs w:val="20"/>
        </w:rPr>
      </w:pPr>
    </w:p>
    <w:p w14:paraId="7E61D34D" w14:textId="77777777" w:rsidR="008D21D5" w:rsidRDefault="347FC1AE" w:rsidP="347FC1AE">
      <w:pPr>
        <w:pStyle w:val="Prrafodelista1"/>
        <w:spacing w:line="360" w:lineRule="auto"/>
        <w:ind w:left="0"/>
        <w:jc w:val="both"/>
        <w:rPr>
          <w:rFonts w:ascii="Arial" w:eastAsia="Arial" w:hAnsi="Arial" w:cs="Arial"/>
          <w:b/>
          <w:bCs/>
          <w:i/>
          <w:i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i/>
          <w:iCs/>
          <w:color w:val="808080" w:themeColor="text1" w:themeTint="7F"/>
          <w:sz w:val="16"/>
          <w:szCs w:val="16"/>
        </w:rPr>
        <w:t xml:space="preserve">“PONENTE EN EL CURSO- TALLER ESPECIALIZADO EN INFORMÁTICA APLICADA A LA INVESTIGACION DE LOS HECHOS DE TRANSITO TERRESTRE </w:t>
      </w:r>
      <w:proofErr w:type="gramStart"/>
      <w:r w:rsidRPr="347FC1AE">
        <w:rPr>
          <w:rFonts w:ascii="Arial" w:eastAsia="Arial" w:hAnsi="Arial" w:cs="Arial"/>
          <w:b/>
          <w:bCs/>
          <w:i/>
          <w:iCs/>
          <w:color w:val="808080" w:themeColor="text1" w:themeTint="7F"/>
          <w:sz w:val="16"/>
          <w:szCs w:val="16"/>
        </w:rPr>
        <w:t>EN  CENTRO</w:t>
      </w:r>
      <w:proofErr w:type="gramEnd"/>
      <w:r w:rsidRPr="347FC1AE">
        <w:rPr>
          <w:rFonts w:ascii="Arial" w:eastAsia="Arial" w:hAnsi="Arial" w:cs="Arial"/>
          <w:b/>
          <w:bCs/>
          <w:i/>
          <w:iCs/>
          <w:color w:val="808080" w:themeColor="text1" w:themeTint="7F"/>
          <w:sz w:val="16"/>
          <w:szCs w:val="16"/>
        </w:rPr>
        <w:t xml:space="preserve"> DE INVESTIGACION  FORENSE A.C. México”.</w:t>
      </w:r>
    </w:p>
    <w:p w14:paraId="007C15B9" w14:textId="77777777" w:rsidR="008D21D5" w:rsidRDefault="008D21D5">
      <w:pPr>
        <w:pStyle w:val="Prrafodelista1"/>
        <w:spacing w:line="360" w:lineRule="auto"/>
        <w:ind w:left="0"/>
        <w:jc w:val="both"/>
        <w:rPr>
          <w:rFonts w:ascii="Arial" w:hAnsi="Arial" w:cs="Arial"/>
          <w:b/>
          <w:i/>
          <w:color w:val="808080"/>
          <w:sz w:val="16"/>
          <w:szCs w:val="16"/>
        </w:rPr>
      </w:pPr>
    </w:p>
    <w:p w14:paraId="4C71D91B" w14:textId="4E99428F" w:rsidR="008D21D5" w:rsidRPr="007741CF" w:rsidRDefault="347FC1AE" w:rsidP="347FC1AE">
      <w:pPr>
        <w:pStyle w:val="Prrafodelista1"/>
        <w:spacing w:line="360" w:lineRule="auto"/>
        <w:ind w:left="0"/>
        <w:jc w:val="both"/>
        <w:rPr>
          <w:rFonts w:ascii="Arial" w:eastAsia="Arial" w:hAnsi="Arial" w:cs="Arial"/>
          <w:b/>
          <w:bCs/>
          <w:i/>
          <w:iCs/>
          <w:color w:val="808080" w:themeColor="text1" w:themeTint="7F"/>
          <w:sz w:val="16"/>
          <w:szCs w:val="16"/>
        </w:rPr>
      </w:pPr>
      <w:r w:rsidRPr="007741CF">
        <w:rPr>
          <w:rFonts w:ascii="Arial" w:eastAsia="Arial" w:hAnsi="Arial" w:cs="Arial"/>
          <w:b/>
          <w:bCs/>
          <w:i/>
          <w:iCs/>
          <w:color w:val="808080" w:themeColor="text1" w:themeTint="7F"/>
          <w:sz w:val="16"/>
          <w:szCs w:val="16"/>
        </w:rPr>
        <w:t xml:space="preserve"> </w:t>
      </w:r>
      <w:r w:rsidR="007741CF" w:rsidRPr="007741CF">
        <w:rPr>
          <w:rFonts w:ascii="Arial" w:eastAsia="Arial" w:hAnsi="Arial" w:cs="Arial"/>
          <w:b/>
          <w:bCs/>
          <w:i/>
          <w:iCs/>
          <w:color w:val="808080" w:themeColor="text1" w:themeTint="7F"/>
          <w:sz w:val="16"/>
          <w:szCs w:val="16"/>
        </w:rPr>
        <w:t xml:space="preserve">“CURSO DE LOGICA DE PROGRAMACION IMPARTIDO EN ATEB SERVICIOS SA DE </w:t>
      </w:r>
      <w:proofErr w:type="gramStart"/>
      <w:r w:rsidR="007741CF" w:rsidRPr="007741CF">
        <w:rPr>
          <w:rFonts w:ascii="Arial" w:eastAsia="Arial" w:hAnsi="Arial" w:cs="Arial"/>
          <w:b/>
          <w:bCs/>
          <w:i/>
          <w:iCs/>
          <w:color w:val="808080" w:themeColor="text1" w:themeTint="7F"/>
          <w:sz w:val="16"/>
          <w:szCs w:val="16"/>
        </w:rPr>
        <w:t>CV ”</w:t>
      </w:r>
      <w:proofErr w:type="gramEnd"/>
    </w:p>
    <w:p w14:paraId="689B50FF" w14:textId="4CFBDE0E" w:rsidR="007741CF" w:rsidRPr="007741CF" w:rsidRDefault="007741CF" w:rsidP="347FC1AE">
      <w:pPr>
        <w:pStyle w:val="Prrafodelista1"/>
        <w:spacing w:line="360" w:lineRule="auto"/>
        <w:ind w:left="0"/>
        <w:jc w:val="both"/>
        <w:rPr>
          <w:rFonts w:ascii="Arial" w:eastAsia="Arial" w:hAnsi="Arial" w:cs="Arial"/>
          <w:b/>
          <w:bCs/>
          <w:i/>
          <w:iCs/>
          <w:color w:val="808080" w:themeColor="text1" w:themeTint="7F"/>
          <w:sz w:val="16"/>
          <w:szCs w:val="16"/>
          <w:u w:val="single"/>
        </w:rPr>
      </w:pPr>
      <w:r w:rsidRPr="007741CF">
        <w:rPr>
          <w:rFonts w:ascii="Arial" w:eastAsia="Arial" w:hAnsi="Arial" w:cs="Arial"/>
          <w:b/>
          <w:bCs/>
          <w:i/>
          <w:iCs/>
          <w:color w:val="808080" w:themeColor="text1" w:themeTint="7F"/>
          <w:sz w:val="16"/>
          <w:szCs w:val="16"/>
        </w:rPr>
        <w:t>“CURSO DE TIMBRADO PARA CFDI VERSION 33 DEL NUEVO ANEXO 20 EMITIDO POR EL SAT EN 2017”</w:t>
      </w:r>
    </w:p>
    <w:p w14:paraId="28335C0B" w14:textId="7051FE51" w:rsidR="347FC1AE" w:rsidRDefault="347FC1AE">
      <w:r>
        <w:br w:type="page"/>
      </w:r>
    </w:p>
    <w:p w14:paraId="4435E69F" w14:textId="77777777" w:rsidR="008D21D5" w:rsidRDefault="00015146" w:rsidP="347FC1AE">
      <w:pPr>
        <w:pStyle w:val="Prrafodelista1"/>
        <w:spacing w:line="360" w:lineRule="auto"/>
        <w:ind w:left="0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i/>
          <w:iCs/>
          <w:color w:val="808080"/>
          <w:shd w:val="clear" w:color="auto" w:fill="C0C0C0"/>
        </w:rPr>
        <w:lastRenderedPageBreak/>
        <w:t>HERRAMIENTAS CONOCIDAS</w:t>
      </w:r>
    </w:p>
    <w:p w14:paraId="250B2187" w14:textId="77777777" w:rsidR="008D21D5" w:rsidRDefault="347FC1AE" w:rsidP="347FC1AE">
      <w:pPr>
        <w:pStyle w:val="Prrafodelista1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LINUX (UBUNTU 9.10) BÁSICO</w:t>
      </w:r>
    </w:p>
    <w:p w14:paraId="6D3151DC" w14:textId="77777777" w:rsidR="008D21D5" w:rsidRDefault="347FC1AE" w:rsidP="347FC1AE">
      <w:pPr>
        <w:pStyle w:val="Prrafodelista1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VISUAL STUDIO. 6</w:t>
      </w:r>
    </w:p>
    <w:p w14:paraId="742769D8" w14:textId="77777777" w:rsidR="008D21D5" w:rsidRDefault="347FC1AE" w:rsidP="347FC1AE">
      <w:pPr>
        <w:pStyle w:val="Prrafodelista1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VISUAL STUDIO.NET</w:t>
      </w:r>
    </w:p>
    <w:p w14:paraId="73CE7252" w14:textId="77777777" w:rsidR="008D21D5" w:rsidRDefault="347FC1AE" w:rsidP="347FC1AE">
      <w:pPr>
        <w:pStyle w:val="Prrafodelista1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CREACÍON DE DLLS EN VB.NET Y C#.NET</w:t>
      </w:r>
    </w:p>
    <w:p w14:paraId="407D9146" w14:textId="77777777" w:rsidR="008D21D5" w:rsidRDefault="347FC1AE" w:rsidP="347FC1AE">
      <w:pPr>
        <w:pStyle w:val="Prrafodelista1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CREACIÓN Y USO DE WEB SERVICES EN VB.NET Y C#.NET</w:t>
      </w:r>
    </w:p>
    <w:p w14:paraId="645D4771" w14:textId="77777777" w:rsidR="008D21D5" w:rsidRDefault="347FC1AE" w:rsidP="347FC1AE">
      <w:pPr>
        <w:pStyle w:val="Prrafodelista1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CRYSTAL REPORTS, REPORT VIEWER</w:t>
      </w:r>
    </w:p>
    <w:p w14:paraId="4AA31677" w14:textId="3FEB5DAA" w:rsidR="008D21D5" w:rsidRDefault="347FC1AE" w:rsidP="347FC1AE">
      <w:pPr>
        <w:pStyle w:val="Prrafodelista1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JQUERY CSS (</w:t>
      </w:r>
      <w:r w:rsidR="005D58B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intermedio</w:t>
      </w: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)</w:t>
      </w:r>
    </w:p>
    <w:p w14:paraId="43750CA3" w14:textId="7B2AE08E" w:rsidR="005D58BE" w:rsidRDefault="005D58BE" w:rsidP="347FC1AE">
      <w:pPr>
        <w:pStyle w:val="Prrafodelista1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BOOTSTRAP</w:t>
      </w:r>
    </w:p>
    <w:p w14:paraId="7F2ABFCE" w14:textId="77777777" w:rsidR="008D21D5" w:rsidRDefault="347FC1AE" w:rsidP="347FC1AE">
      <w:pPr>
        <w:pStyle w:val="Prrafodelista1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CONFIGURACION DE AMBIENTE WEB PARA IIS 5.1, 6.0 Y 7.0 (A 32 Y 64 BITS)</w:t>
      </w:r>
    </w:p>
    <w:p w14:paraId="0C6B47B3" w14:textId="77777777" w:rsidR="008D21D5" w:rsidRDefault="347FC1AE" w:rsidP="347FC1AE">
      <w:pPr>
        <w:pStyle w:val="Prrafodelista1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ASP.NET A 32 Y 64 BITS</w:t>
      </w:r>
    </w:p>
    <w:p w14:paraId="113D5BB1" w14:textId="3D7733FE" w:rsidR="008D21D5" w:rsidRDefault="347FC1AE" w:rsidP="347FC1AE">
      <w:pPr>
        <w:pStyle w:val="Prrafodelista1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FRAMEWORK 3.0,3.5,4.0(PARA SERVIDORES A 32 Y 64 BITS)</w:t>
      </w:r>
      <w:r w:rsidR="005D58B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, ACTUALMENTE TRABAJANDO CON 4.5 Y 4.5.2</w:t>
      </w:r>
    </w:p>
    <w:p w14:paraId="16A2418E" w14:textId="77777777" w:rsidR="008D21D5" w:rsidRDefault="347FC1AE" w:rsidP="347FC1AE">
      <w:pPr>
        <w:pStyle w:val="Prrafodelista1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PROGRAMACIÓN C, C++</w:t>
      </w:r>
    </w:p>
    <w:p w14:paraId="7C0A11C5" w14:textId="77777777" w:rsidR="008D21D5" w:rsidRDefault="347FC1AE" w:rsidP="347FC1AE">
      <w:pPr>
        <w:pStyle w:val="Prrafodelista1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 JAVA (BASICO)</w:t>
      </w:r>
    </w:p>
    <w:p w14:paraId="6B16AAEF" w14:textId="77777777" w:rsidR="008D21D5" w:rsidRDefault="347FC1AE" w:rsidP="347FC1AE">
      <w:pPr>
        <w:pStyle w:val="Prrafodelista1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INSTALACIÓN, CONFIGURACIÓN Y DESARROLLO EN SQL SERVER 2000, </w:t>
      </w:r>
      <w:proofErr w:type="gramStart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2005 ,</w:t>
      </w:r>
      <w:proofErr w:type="gramEnd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 2008 R2 a 32 y 64 bits</w:t>
      </w:r>
    </w:p>
    <w:p w14:paraId="7827EFEA" w14:textId="423ED905" w:rsidR="008D21D5" w:rsidRDefault="005D58BE" w:rsidP="347FC1AE">
      <w:pPr>
        <w:pStyle w:val="Prrafodelista1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ORACLE 10G RELEASE 2 Y 11G </w:t>
      </w:r>
      <w:r w:rsidR="347FC1AE"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(BÁSICO [CREACIÓN DE TABLAS, </w:t>
      </w:r>
      <w:proofErr w:type="gramStart"/>
      <w:r w:rsidR="347FC1AE"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LLAVES ,</w:t>
      </w:r>
      <w:proofErr w:type="gramEnd"/>
      <w:r w:rsidR="347FC1AE"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 CAMPOS ,BÚSQUEDAS ,BASES DE DATOS]).</w:t>
      </w:r>
    </w:p>
    <w:p w14:paraId="02A0FFE1" w14:textId="77777777" w:rsidR="008D21D5" w:rsidRDefault="347FC1AE" w:rsidP="347FC1AE">
      <w:pPr>
        <w:pStyle w:val="Prrafodelista1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MYSQL SERVER 5.1</w:t>
      </w:r>
    </w:p>
    <w:p w14:paraId="767871FC" w14:textId="77777777" w:rsidR="008D21D5" w:rsidRDefault="347FC1AE" w:rsidP="347FC1AE">
      <w:pPr>
        <w:pStyle w:val="Prrafodelista1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 MYSQL WORKBENCH 5.2 OSS</w:t>
      </w:r>
    </w:p>
    <w:p w14:paraId="4BB9FA29" w14:textId="77777777" w:rsidR="008D21D5" w:rsidRDefault="347FC1AE" w:rsidP="347FC1AE">
      <w:pPr>
        <w:pStyle w:val="Prrafodelista1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TOAD FOR ORACLE</w:t>
      </w:r>
    </w:p>
    <w:p w14:paraId="1F181145" w14:textId="77777777" w:rsidR="008D21D5" w:rsidRDefault="347FC1AE" w:rsidP="347FC1AE">
      <w:pPr>
        <w:pStyle w:val="Prrafodelista1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RAPID SQL (CONFIGURACIÓN PARA SQL SERVER Y ORACLE)</w:t>
      </w:r>
    </w:p>
    <w:p w14:paraId="5283E76A" w14:textId="41D611AC" w:rsidR="008D21D5" w:rsidRDefault="005D58BE" w:rsidP="347FC1AE">
      <w:pPr>
        <w:pStyle w:val="Prrafodelista1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COGNOS 8 </w:t>
      </w:r>
      <w:r w:rsidR="347FC1AE"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(REALIZACIÓN DE REPORTES Y USO DE ADAPTADOR PARA OFFICE) BUSINESS INTELLIGENCE</w:t>
      </w:r>
    </w:p>
    <w:p w14:paraId="654C03CD" w14:textId="77777777" w:rsidR="008D21D5" w:rsidRDefault="347FC1AE" w:rsidP="347FC1AE">
      <w:pPr>
        <w:pStyle w:val="Prrafodelista1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NORMALIZACIÓN Y DISEÑO DE BASE DE DATOS</w:t>
      </w:r>
    </w:p>
    <w:p w14:paraId="739B4772" w14:textId="576AA123" w:rsidR="008D21D5" w:rsidRDefault="347FC1AE" w:rsidP="347FC1AE">
      <w:pPr>
        <w:pStyle w:val="Prrafodelista1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DISEÑO DE SISTEMAS BASADO EN </w:t>
      </w:r>
      <w:r w:rsidR="005D58B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METODOLOGÍA DE DESARROLLO COMO </w:t>
      </w:r>
      <w:proofErr w:type="gramStart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RUP ,</w:t>
      </w:r>
      <w:proofErr w:type="gramEnd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 EN CASCADA , SCRUM Y XP</w:t>
      </w:r>
      <w:r w:rsidR="007741CF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.</w:t>
      </w:r>
    </w:p>
    <w:p w14:paraId="34CE0B18" w14:textId="3CC9CF49" w:rsidR="347FC1AE" w:rsidRDefault="347FC1AE" w:rsidP="347FC1AE">
      <w:pPr>
        <w:pStyle w:val="Prrafodelista1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INGENIERÍA DE SOFTWARE BASADO EN RUP</w:t>
      </w:r>
    </w:p>
    <w:p w14:paraId="5244B1F2" w14:textId="77777777" w:rsidR="008D21D5" w:rsidRDefault="347FC1AE" w:rsidP="347FC1AE">
      <w:pPr>
        <w:pStyle w:val="Prrafodelista1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CONFIGURACIÓN BÁSICA DE SERVIDORES VIRTUALES COMO GLASSFISH Y TOMCAT(BÁSICO)</w:t>
      </w:r>
    </w:p>
    <w:p w14:paraId="6543409A" w14:textId="77777777" w:rsidR="008D21D5" w:rsidRDefault="347FC1AE" w:rsidP="347FC1AE">
      <w:pPr>
        <w:pStyle w:val="Prrafodelista1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USO DE MICROSTRATEGY 9 (HERRAMIENTA </w:t>
      </w:r>
      <w:proofErr w:type="gramStart"/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BI )</w:t>
      </w:r>
      <w:proofErr w:type="gramEnd"/>
    </w:p>
    <w:p w14:paraId="0EBFE8B7" w14:textId="30B4AF55" w:rsidR="008D21D5" w:rsidRDefault="347FC1AE" w:rsidP="347FC1AE">
      <w:pPr>
        <w:pStyle w:val="Prrafodelista1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USO DE SHAREPOINT 2010 (ADMINISTRACION Y CONFIGURACION) DISEÑO (BASICO).</w:t>
      </w:r>
    </w:p>
    <w:p w14:paraId="1EB70DC6" w14:textId="2EFA52E1" w:rsidR="007741CF" w:rsidRDefault="007741CF" w:rsidP="347FC1AE">
      <w:pPr>
        <w:pStyle w:val="Prrafodelista1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CONFIGURACIÓN E INSTALACION DE GRANJA DE SERVIDORES PARA SHAREPOINT 2010</w:t>
      </w:r>
    </w:p>
    <w:p w14:paraId="456DE2F5" w14:textId="3A51B9B6" w:rsidR="008D21D5" w:rsidRDefault="347FC1AE" w:rsidP="347FC1AE">
      <w:pPr>
        <w:pStyle w:val="Prrafodelista1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ANDROID</w:t>
      </w:r>
      <w:r w:rsidR="007741CF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 APP</w:t>
      </w:r>
    </w:p>
    <w:p w14:paraId="35E86CF7" w14:textId="77777777" w:rsidR="008D21D5" w:rsidRDefault="347FC1AE" w:rsidP="347FC1AE">
      <w:pPr>
        <w:pStyle w:val="Prrafodelista1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WINDOWS PHONE</w:t>
      </w:r>
    </w:p>
    <w:p w14:paraId="79DE6CC8" w14:textId="6B7E1423" w:rsidR="347FC1AE" w:rsidRDefault="347FC1AE" w:rsidP="347FC1AE">
      <w:pPr>
        <w:pStyle w:val="Prrafodelista1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b/>
          <w:bCs/>
          <w:i/>
          <w:iCs/>
          <w:color w:val="808080" w:themeColor="text1" w:themeTint="7F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HTML5</w:t>
      </w:r>
    </w:p>
    <w:p w14:paraId="3046F9A2" w14:textId="55764BB9" w:rsidR="347FC1AE" w:rsidRDefault="347FC1AE" w:rsidP="347FC1AE">
      <w:pPr>
        <w:pStyle w:val="Prrafodelista1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b/>
          <w:bCs/>
          <w:i/>
          <w:iCs/>
          <w:color w:val="808080" w:themeColor="text1" w:themeTint="7F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JAVASCRIPT </w:t>
      </w:r>
      <w:r w:rsidR="007741CF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INTERMEDIO</w:t>
      </w:r>
    </w:p>
    <w:p w14:paraId="642F0EAE" w14:textId="28293FC8" w:rsidR="347FC1AE" w:rsidRDefault="347FC1AE" w:rsidP="347FC1AE">
      <w:pPr>
        <w:pStyle w:val="Prrafodelista1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b/>
          <w:bCs/>
          <w:i/>
          <w:iCs/>
          <w:color w:val="808080" w:themeColor="text1" w:themeTint="7F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MVC BÁSICO</w:t>
      </w:r>
    </w:p>
    <w:p w14:paraId="6978EE74" w14:textId="52CE28F3" w:rsidR="347FC1AE" w:rsidRDefault="347FC1AE" w:rsidP="347FC1AE">
      <w:pPr>
        <w:pStyle w:val="Prrafodelista1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b/>
          <w:bCs/>
          <w:i/>
          <w:iCs/>
          <w:color w:val="808080" w:themeColor="text1" w:themeTint="7F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 xml:space="preserve">WEB SERVICES </w:t>
      </w:r>
    </w:p>
    <w:p w14:paraId="46283487" w14:textId="4B05C034" w:rsidR="347FC1AE" w:rsidRDefault="347FC1AE" w:rsidP="347FC1AE">
      <w:pPr>
        <w:pStyle w:val="Prrafodelista1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b/>
          <w:bCs/>
          <w:i/>
          <w:iCs/>
          <w:color w:val="808080" w:themeColor="text1" w:themeTint="7F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WEB APIS</w:t>
      </w:r>
    </w:p>
    <w:p w14:paraId="60E49A79" w14:textId="3643D4BF" w:rsidR="347FC1AE" w:rsidRPr="007741CF" w:rsidRDefault="347FC1AE" w:rsidP="347FC1AE">
      <w:pPr>
        <w:pStyle w:val="Prrafodelista1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b/>
          <w:bCs/>
          <w:i/>
          <w:iCs/>
          <w:color w:val="808080" w:themeColor="text1" w:themeTint="7F"/>
        </w:rPr>
      </w:pPr>
      <w:r w:rsidRPr="347FC1AE"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WCF</w:t>
      </w:r>
    </w:p>
    <w:p w14:paraId="63456360" w14:textId="178E2B72" w:rsidR="007741CF" w:rsidRDefault="007741CF" w:rsidP="347FC1AE">
      <w:pPr>
        <w:pStyle w:val="Prrafodelista1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b/>
          <w:bCs/>
          <w:i/>
          <w:iCs/>
          <w:color w:val="808080" w:themeColor="text1" w:themeTint="7F"/>
        </w:rPr>
      </w:pPr>
      <w:r>
        <w:rPr>
          <w:rFonts w:ascii="Arial" w:eastAsia="Arial" w:hAnsi="Arial" w:cs="Arial"/>
          <w:b/>
          <w:bCs/>
          <w:color w:val="808080" w:themeColor="text1" w:themeTint="7F"/>
          <w:sz w:val="16"/>
          <w:szCs w:val="16"/>
        </w:rPr>
        <w:t>CRYPTOGRAPHY APLICADA PARA COMUNICACIÓN Y FIRMAS DE XML</w:t>
      </w:r>
    </w:p>
    <w:p w14:paraId="0BD66AE2" w14:textId="77777777" w:rsidR="008D21D5" w:rsidRDefault="008D21D5">
      <w:pPr>
        <w:pStyle w:val="Prrafodelista1"/>
        <w:spacing w:line="360" w:lineRule="auto"/>
        <w:ind w:left="142"/>
        <w:jc w:val="both"/>
        <w:rPr>
          <w:rFonts w:ascii="Arial" w:hAnsi="Arial" w:cs="Arial"/>
          <w:b/>
          <w:i/>
          <w:color w:val="808080"/>
          <w:szCs w:val="20"/>
          <w:shd w:val="clear" w:color="auto" w:fill="C0C0C0"/>
        </w:rPr>
      </w:pPr>
    </w:p>
    <w:p w14:paraId="23A29E16" w14:textId="77777777" w:rsidR="008D21D5" w:rsidRDefault="00015146" w:rsidP="347FC1AE">
      <w:pPr>
        <w:pStyle w:val="Prrafodelista1"/>
        <w:spacing w:line="360" w:lineRule="auto"/>
        <w:ind w:left="142"/>
        <w:jc w:val="both"/>
        <w:rPr>
          <w:rFonts w:ascii="Arial" w:eastAsia="Arial" w:hAnsi="Arial" w:cs="Arial"/>
          <w:b/>
          <w:bCs/>
          <w:i/>
          <w:i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i/>
          <w:iCs/>
          <w:color w:val="808080"/>
          <w:sz w:val="16"/>
          <w:szCs w:val="16"/>
          <w:shd w:val="clear" w:color="auto" w:fill="C0C0C0"/>
        </w:rPr>
        <w:t>HABILIDADES</w:t>
      </w:r>
      <w:r w:rsidRPr="347FC1AE">
        <w:rPr>
          <w:rFonts w:ascii="Arial" w:eastAsia="Arial" w:hAnsi="Arial" w:cs="Arial"/>
          <w:b/>
          <w:bCs/>
          <w:i/>
          <w:iCs/>
          <w:color w:val="808080"/>
          <w:sz w:val="16"/>
          <w:szCs w:val="16"/>
        </w:rPr>
        <w:t xml:space="preserve"> </w:t>
      </w:r>
    </w:p>
    <w:p w14:paraId="626E1E03" w14:textId="77777777" w:rsidR="008D21D5" w:rsidRDefault="347FC1AE" w:rsidP="347FC1AE">
      <w:pPr>
        <w:pStyle w:val="Prrafodelista1"/>
        <w:spacing w:line="360" w:lineRule="auto"/>
        <w:ind w:left="142"/>
        <w:jc w:val="both"/>
        <w:rPr>
          <w:rFonts w:ascii="Arial" w:eastAsia="Arial" w:hAnsi="Arial" w:cs="Arial"/>
          <w:b/>
          <w:bCs/>
          <w:i/>
          <w:iCs/>
          <w:color w:val="808080" w:themeColor="text1" w:themeTint="7F"/>
        </w:rPr>
      </w:pPr>
      <w:r w:rsidRPr="347FC1AE">
        <w:rPr>
          <w:rFonts w:ascii="Arial" w:eastAsia="Arial" w:hAnsi="Arial" w:cs="Arial"/>
          <w:b/>
          <w:bCs/>
          <w:i/>
          <w:iCs/>
          <w:color w:val="808080" w:themeColor="text1" w:themeTint="7F"/>
          <w:sz w:val="16"/>
          <w:szCs w:val="16"/>
        </w:rPr>
        <w:lastRenderedPageBreak/>
        <w:t xml:space="preserve">Me considero una persona proactiva, capaz, sencilla, objetiva, seria en el trabajo, sensible, receptiva, audaz, negociable, tolerante, autodidacta, de fácil palabra, lógica en decisiones, una persona que tiene coaching, trabajar bajo </w:t>
      </w:r>
      <w:proofErr w:type="gramStart"/>
      <w:r w:rsidRPr="347FC1AE">
        <w:rPr>
          <w:rFonts w:ascii="Arial" w:eastAsia="Arial" w:hAnsi="Arial" w:cs="Arial"/>
          <w:b/>
          <w:bCs/>
          <w:i/>
          <w:iCs/>
          <w:color w:val="808080" w:themeColor="text1" w:themeTint="7F"/>
          <w:sz w:val="16"/>
          <w:szCs w:val="16"/>
        </w:rPr>
        <w:t>presión .trabajar</w:t>
      </w:r>
      <w:proofErr w:type="gramEnd"/>
      <w:r w:rsidRPr="347FC1AE">
        <w:rPr>
          <w:rFonts w:ascii="Arial" w:eastAsia="Arial" w:hAnsi="Arial" w:cs="Arial"/>
          <w:b/>
          <w:bCs/>
          <w:i/>
          <w:iCs/>
          <w:color w:val="808080" w:themeColor="text1" w:themeTint="7F"/>
          <w:sz w:val="16"/>
          <w:szCs w:val="16"/>
        </w:rPr>
        <w:t xml:space="preserve"> en  equipo, autentica, original, emprendedora y líder.</w:t>
      </w:r>
    </w:p>
    <w:p w14:paraId="0F68318C" w14:textId="77777777" w:rsidR="008D21D5" w:rsidRDefault="008D21D5">
      <w:pPr>
        <w:pStyle w:val="Prrafodelista1"/>
        <w:spacing w:line="360" w:lineRule="auto"/>
        <w:ind w:left="142"/>
        <w:jc w:val="both"/>
        <w:rPr>
          <w:rFonts w:ascii="Arial" w:hAnsi="Arial" w:cs="Arial"/>
          <w:b/>
          <w:i/>
          <w:color w:val="808080"/>
          <w:szCs w:val="20"/>
        </w:rPr>
      </w:pPr>
    </w:p>
    <w:p w14:paraId="208697DC" w14:textId="77777777" w:rsidR="008D21D5" w:rsidRDefault="00015146" w:rsidP="347FC1AE">
      <w:pPr>
        <w:pStyle w:val="Prrafodelista1"/>
        <w:spacing w:line="360" w:lineRule="auto"/>
        <w:ind w:left="142"/>
        <w:jc w:val="both"/>
        <w:rPr>
          <w:rFonts w:ascii="Arial" w:eastAsia="Arial" w:hAnsi="Arial" w:cs="Arial"/>
          <w:b/>
          <w:bCs/>
          <w:i/>
          <w:i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i/>
          <w:iCs/>
          <w:color w:val="808080"/>
          <w:sz w:val="16"/>
          <w:szCs w:val="16"/>
          <w:shd w:val="clear" w:color="auto" w:fill="C0C0C0"/>
        </w:rPr>
        <w:t>OTROS CONOCIMIENTOS</w:t>
      </w:r>
    </w:p>
    <w:p w14:paraId="36C705F0" w14:textId="77777777" w:rsidR="008D21D5" w:rsidRDefault="008D21D5">
      <w:pPr>
        <w:pStyle w:val="Prrafodelista1"/>
        <w:spacing w:line="360" w:lineRule="auto"/>
        <w:ind w:left="142"/>
        <w:jc w:val="both"/>
        <w:rPr>
          <w:rFonts w:ascii="Arial" w:hAnsi="Arial" w:cs="Arial"/>
          <w:b/>
          <w:i/>
          <w:color w:val="808080"/>
          <w:sz w:val="16"/>
          <w:szCs w:val="16"/>
        </w:rPr>
      </w:pPr>
    </w:p>
    <w:p w14:paraId="0BAA3AD0" w14:textId="77777777" w:rsidR="008D21D5" w:rsidRDefault="347FC1AE" w:rsidP="347FC1AE">
      <w:pPr>
        <w:pStyle w:val="Prrafodelista1"/>
        <w:spacing w:line="360" w:lineRule="auto"/>
        <w:ind w:left="142"/>
        <w:jc w:val="both"/>
        <w:rPr>
          <w:rFonts w:ascii="Arial" w:eastAsia="Arial" w:hAnsi="Arial" w:cs="Arial"/>
          <w:b/>
          <w:bCs/>
          <w:i/>
          <w:i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i/>
          <w:iCs/>
          <w:color w:val="808080" w:themeColor="text1" w:themeTint="7F"/>
          <w:sz w:val="16"/>
          <w:szCs w:val="16"/>
        </w:rPr>
        <w:t xml:space="preserve">- Configuración de granjas de información en </w:t>
      </w:r>
      <w:proofErr w:type="spellStart"/>
      <w:r w:rsidRPr="347FC1AE">
        <w:rPr>
          <w:rFonts w:ascii="Arial" w:eastAsia="Arial" w:hAnsi="Arial" w:cs="Arial"/>
          <w:b/>
          <w:bCs/>
          <w:i/>
          <w:iCs/>
          <w:color w:val="808080" w:themeColor="text1" w:themeTint="7F"/>
          <w:sz w:val="16"/>
          <w:szCs w:val="16"/>
        </w:rPr>
        <w:t>Sharepoint</w:t>
      </w:r>
      <w:proofErr w:type="spellEnd"/>
      <w:r w:rsidRPr="347FC1AE">
        <w:rPr>
          <w:rFonts w:ascii="Arial" w:eastAsia="Arial" w:hAnsi="Arial" w:cs="Arial"/>
          <w:b/>
          <w:bCs/>
          <w:i/>
          <w:iCs/>
          <w:color w:val="808080" w:themeColor="text1" w:themeTint="7F"/>
          <w:sz w:val="16"/>
          <w:szCs w:val="16"/>
        </w:rPr>
        <w:t xml:space="preserve"> 2013.</w:t>
      </w:r>
    </w:p>
    <w:p w14:paraId="3CF251C9" w14:textId="77777777" w:rsidR="008D21D5" w:rsidRDefault="347FC1AE" w:rsidP="347FC1AE">
      <w:pPr>
        <w:pStyle w:val="Prrafodelista1"/>
        <w:spacing w:line="360" w:lineRule="auto"/>
        <w:ind w:left="142"/>
        <w:jc w:val="both"/>
        <w:rPr>
          <w:rFonts w:ascii="Arial" w:eastAsia="Arial" w:hAnsi="Arial" w:cs="Arial"/>
          <w:b/>
          <w:bCs/>
          <w:i/>
          <w:i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i/>
          <w:iCs/>
          <w:color w:val="808080" w:themeColor="text1" w:themeTint="7F"/>
          <w:sz w:val="16"/>
          <w:szCs w:val="16"/>
        </w:rPr>
        <w:t>- Configuración de servidores para uso web.</w:t>
      </w:r>
    </w:p>
    <w:p w14:paraId="3D74D160" w14:textId="77777777" w:rsidR="008D21D5" w:rsidRDefault="347FC1AE" w:rsidP="347FC1AE">
      <w:pPr>
        <w:pStyle w:val="Prrafodelista1"/>
        <w:spacing w:line="360" w:lineRule="auto"/>
        <w:ind w:left="142"/>
        <w:jc w:val="both"/>
        <w:rPr>
          <w:rFonts w:ascii="Arial" w:eastAsia="Arial" w:hAnsi="Arial" w:cs="Arial"/>
          <w:b/>
          <w:bCs/>
          <w:i/>
          <w:iCs/>
          <w:color w:val="808080" w:themeColor="text1" w:themeTint="7F"/>
          <w:sz w:val="16"/>
          <w:szCs w:val="16"/>
        </w:rPr>
      </w:pPr>
      <w:r w:rsidRPr="347FC1AE">
        <w:rPr>
          <w:rFonts w:ascii="Arial" w:eastAsia="Arial" w:hAnsi="Arial" w:cs="Arial"/>
          <w:b/>
          <w:bCs/>
          <w:i/>
          <w:iCs/>
          <w:color w:val="808080" w:themeColor="text1" w:themeTint="7F"/>
          <w:sz w:val="16"/>
          <w:szCs w:val="16"/>
        </w:rPr>
        <w:t xml:space="preserve">- Desarrollo de aplicaciones </w:t>
      </w:r>
      <w:proofErr w:type="spellStart"/>
      <w:r w:rsidRPr="347FC1AE">
        <w:rPr>
          <w:rFonts w:ascii="Arial" w:eastAsia="Arial" w:hAnsi="Arial" w:cs="Arial"/>
          <w:b/>
          <w:bCs/>
          <w:i/>
          <w:iCs/>
          <w:color w:val="808080" w:themeColor="text1" w:themeTint="7F"/>
          <w:sz w:val="16"/>
          <w:szCs w:val="16"/>
        </w:rPr>
        <w:t>moviles</w:t>
      </w:r>
      <w:proofErr w:type="spellEnd"/>
      <w:r w:rsidRPr="347FC1AE">
        <w:rPr>
          <w:rFonts w:ascii="Arial" w:eastAsia="Arial" w:hAnsi="Arial" w:cs="Arial"/>
          <w:b/>
          <w:bCs/>
          <w:i/>
          <w:iCs/>
          <w:color w:val="808080" w:themeColor="text1" w:themeTint="7F"/>
          <w:sz w:val="16"/>
          <w:szCs w:val="16"/>
        </w:rPr>
        <w:t xml:space="preserve"> (Android).</w:t>
      </w:r>
    </w:p>
    <w:p w14:paraId="044FE1DD" w14:textId="77777777" w:rsidR="00015146" w:rsidRDefault="347FC1AE">
      <w:pPr>
        <w:pStyle w:val="Prrafodelista1"/>
        <w:spacing w:line="360" w:lineRule="auto"/>
        <w:ind w:left="142"/>
        <w:jc w:val="both"/>
      </w:pPr>
      <w:r w:rsidRPr="347FC1AE">
        <w:rPr>
          <w:rFonts w:ascii="Arial" w:eastAsia="Arial" w:hAnsi="Arial" w:cs="Arial"/>
          <w:b/>
          <w:bCs/>
          <w:i/>
          <w:iCs/>
          <w:color w:val="808080" w:themeColor="text1" w:themeTint="7F"/>
          <w:sz w:val="16"/>
          <w:szCs w:val="16"/>
        </w:rPr>
        <w:t xml:space="preserve">- Desarrollo de aplicaciones móviles (Windows </w:t>
      </w:r>
      <w:proofErr w:type="spellStart"/>
      <w:r w:rsidRPr="347FC1AE">
        <w:rPr>
          <w:rFonts w:ascii="Arial" w:eastAsia="Arial" w:hAnsi="Arial" w:cs="Arial"/>
          <w:b/>
          <w:bCs/>
          <w:i/>
          <w:iCs/>
          <w:color w:val="808080" w:themeColor="text1" w:themeTint="7F"/>
          <w:sz w:val="16"/>
          <w:szCs w:val="16"/>
        </w:rPr>
        <w:t>Phone</w:t>
      </w:r>
      <w:proofErr w:type="spellEnd"/>
      <w:r w:rsidRPr="347FC1AE">
        <w:rPr>
          <w:rFonts w:ascii="Arial" w:eastAsia="Arial" w:hAnsi="Arial" w:cs="Arial"/>
          <w:b/>
          <w:bCs/>
          <w:i/>
          <w:iCs/>
          <w:color w:val="808080" w:themeColor="text1" w:themeTint="7F"/>
          <w:sz w:val="16"/>
          <w:szCs w:val="16"/>
        </w:rPr>
        <w:t>).</w:t>
      </w:r>
    </w:p>
    <w:sectPr w:rsidR="0001514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/>
      <w:pgMar w:top="1440" w:right="1800" w:bottom="1440" w:left="1800" w:header="708" w:footer="720" w:gutter="0"/>
      <w:pgBorders>
        <w:top w:val="none" w:sz="0" w:space="11" w:color="0000FF"/>
        <w:left w:val="none" w:sz="0" w:space="31" w:color="0000FF"/>
        <w:bottom w:val="none" w:sz="0" w:space="31" w:color="0000FF"/>
        <w:right w:val="none" w:sz="0" w:space="31" w:color="0000F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71294" w14:textId="77777777" w:rsidR="004D64C6" w:rsidRDefault="004D64C6">
      <w:pPr>
        <w:spacing w:after="0" w:line="240" w:lineRule="auto"/>
      </w:pPr>
      <w:r>
        <w:separator/>
      </w:r>
    </w:p>
  </w:endnote>
  <w:endnote w:type="continuationSeparator" w:id="0">
    <w:p w14:paraId="6F3F863A" w14:textId="77777777" w:rsidR="004D64C6" w:rsidRDefault="004D6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15E74" w14:textId="77777777" w:rsidR="008D21D5" w:rsidRDefault="008D21D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E63E8" w14:textId="77777777" w:rsidR="008D21D5" w:rsidRDefault="008D21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44085" w14:textId="77777777" w:rsidR="008D21D5" w:rsidRDefault="008D21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BD265" w14:textId="77777777" w:rsidR="004D64C6" w:rsidRDefault="004D64C6">
      <w:pPr>
        <w:spacing w:after="0" w:line="240" w:lineRule="auto"/>
      </w:pPr>
      <w:r>
        <w:separator/>
      </w:r>
    </w:p>
  </w:footnote>
  <w:footnote w:type="continuationSeparator" w:id="0">
    <w:p w14:paraId="0BF4E8A4" w14:textId="77777777" w:rsidR="004D64C6" w:rsidRDefault="004D6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51E3A" w14:textId="77777777" w:rsidR="009C37B5" w:rsidRDefault="009C37B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88193" w14:textId="77777777" w:rsidR="008D21D5" w:rsidRDefault="009C37B5">
    <w:pPr>
      <w:pStyle w:val="Encabezado"/>
      <w:jc w:val="center"/>
    </w:pPr>
    <w:r>
      <w:rPr>
        <w:noProof/>
        <w:lang w:eastAsia="es-MX"/>
      </w:rPr>
      <mc:AlternateContent>
        <mc:Choice Requires="wpg">
          <w:drawing>
            <wp:anchor distT="0" distB="0" distL="0" distR="0" simplePos="0" relativeHeight="251659264" behindDoc="0" locked="0" layoutInCell="1" allowOverlap="1" wp14:anchorId="5DFD5C7F" wp14:editId="07777777">
              <wp:simplePos x="0" y="0"/>
              <wp:positionH relativeFrom="column">
                <wp:posOffset>5609590</wp:posOffset>
              </wp:positionH>
              <wp:positionV relativeFrom="paragraph">
                <wp:posOffset>0</wp:posOffset>
              </wp:positionV>
              <wp:extent cx="2161540" cy="2531745"/>
              <wp:effectExtent l="0" t="2286000" r="4448810" b="0"/>
              <wp:wrapNone/>
              <wp:docPr id="5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161540" cy="2531745"/>
                        <a:chOff x="0" y="0"/>
                        <a:chExt cx="3403" cy="3986"/>
                      </a:xfrm>
                    </wpg:grpSpPr>
                    <wps:wsp>
                      <wps:cNvPr id="6" name="AutoShape 2"/>
                      <wps:cNvCnPr>
                        <a:cxnSpLocks/>
                      </wps:cNvCnPr>
                      <wps:spPr bwMode="auto">
                        <a:xfrm flipH="1">
                          <a:off x="8271" y="-3556"/>
                          <a:ext cx="1708" cy="3986"/>
                        </a:xfrm>
                        <a:prstGeom prst="straightConnector1">
                          <a:avLst/>
                        </a:prstGeom>
                        <a:noFill/>
                        <a:ln w="9360" cap="sq" cmpd="sng">
                          <a:solidFill>
                            <a:srgbClr val="A7BFD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" name="Group 3"/>
                      <wpg:cNvGrpSpPr>
                        <a:grpSpLocks/>
                      </wpg:cNvGrpSpPr>
                      <wpg:grpSpPr bwMode="auto">
                        <a:xfrm>
                          <a:off x="1083" y="1692"/>
                          <a:ext cx="2320" cy="2101"/>
                          <a:chOff x="0" y="0"/>
                          <a:chExt cx="2320" cy="2101"/>
                        </a:xfrm>
                      </wpg:grpSpPr>
                      <wps:wsp>
                        <wps:cNvPr id="8" name="FreeForm 4"/>
                        <wps:cNvSpPr>
                          <a:spLocks/>
                        </wps:cNvSpPr>
                        <wps:spPr bwMode="auto">
                          <a:xfrm rot="5400000" flipH="1" flipV="1">
                            <a:off x="7131" y="-708"/>
                            <a:ext cx="2320" cy="2101"/>
                          </a:xfrm>
                          <a:custGeom>
                            <a:avLst/>
                            <a:gdLst>
                              <a:gd name="T0" fmla="*/ 6418 w 6418"/>
                              <a:gd name="T1" fmla="*/ 1185 h 6670"/>
                              <a:gd name="T2" fmla="*/ 6418 w 6418"/>
                              <a:gd name="T3" fmla="*/ 6670 h 6670"/>
                              <a:gd name="T4" fmla="*/ 1809 w 6418"/>
                              <a:gd name="T5" fmla="*/ 6669 h 6670"/>
                              <a:gd name="T6" fmla="*/ 1407 w 6418"/>
                              <a:gd name="T7" fmla="*/ 1987 h 6670"/>
                              <a:gd name="T8" fmla="*/ 6418 w 6418"/>
                              <a:gd name="T9" fmla="*/ 1185 h 6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7BFDE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Oval 5"/>
                        <wps:cNvSpPr>
                          <a:spLocks/>
                        </wps:cNvSpPr>
                        <wps:spPr bwMode="auto">
                          <a:xfrm rot="10740000" flipH="1">
                            <a:off x="7470" y="-582"/>
                            <a:ext cx="1796" cy="1690"/>
                          </a:xfrm>
                          <a:prstGeom prst="ellipse">
                            <a:avLst/>
                          </a:prstGeom>
                          <a:solidFill>
                            <a:srgbClr val="D3DFEE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Oval 6"/>
                        <wps:cNvSpPr>
                          <a:spLocks/>
                        </wps:cNvSpPr>
                        <wps:spPr bwMode="auto">
                          <a:xfrm rot="10740000" flipH="1">
                            <a:off x="7590" y="-197"/>
                            <a:ext cx="1358" cy="1278"/>
                          </a:xfrm>
                          <a:prstGeom prst="ellipse">
                            <a:avLst/>
                          </a:prstGeom>
                          <a:solidFill>
                            <a:srgbClr val="7BA0C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44CE01" w14:textId="77777777" w:rsidR="008D21D5" w:rsidRDefault="00015146">
                              <w:pPr>
                                <w:tabs>
                                  <w:tab w:val="center" w:pos="4419"/>
                                  <w:tab w:val="right" w:pos="8838"/>
                                </w:tabs>
                                <w:jc w:val="center"/>
                                <w:rPr>
                                  <w:b/>
                                  <w:bCs/>
                                  <w:color w:val="FFFFFF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lang w:val="es-ES"/>
                                </w:rPr>
                                <w:t>2012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FD5C7F" id="Group 1" o:spid="_x0000_s1026" style="position:absolute;left:0;text-align:left;margin-left:441.7pt;margin-top:0;width:170.2pt;height:199.35pt;z-index:251659264;mso-wrap-distance-left:0;mso-wrap-distance-right:0" coordsize="3403,3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8271;top:-3556;width:1708;height:39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" strokecolor="#a7bfde" strokeweight=".26mm">
                <v:stroke endcap="square"/>
                <o:lock v:ext="edit" shapetype="f"/>
              </v:shape>
              <v:group id="Group 3" o:spid="_x0000_s1028" style="position:absolute;left:1083;top:1692;width:2320;height:2101" coordsize="2320,2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shape id="FreeForm 4" o:spid="_x0000_s1029" style="position:absolute;left:7131;top:-708;width:2320;height:2101;rotation:90;flip:x y;visibility:visible;mso-wrap-style:none;v-text-anchor:middle" coordsize="6418,6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" path="m6418,1185r,5485l1809,6669c974,5889,,3958,1407,1987,2830,,5591,411,6418,1185xe" fillcolor="#a7bfde" stroked="f">
                  <v:path arrowok="t" o:connecttype="custom" o:connectlocs="2320,373;2320,2101;654,2101;509,626;2320,373" o:connectangles="0,0,0,0,0"/>
                </v:shape>
                <v:oval id="Oval 5" o:spid="_x0000_s1030" style="position:absolute;left:7470;top:-582;width:1796;height:1690;rotation:-179;flip:x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" fillcolor="#d3dfee" stroked="f">
                  <v:path arrowok="t"/>
                </v:oval>
                <v:oval id="Oval 6" o:spid="_x0000_s1031" style="position:absolute;left:7590;top:-197;width:1358;height:1278;rotation:-17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" fillcolor="#7ba0cd" stroked="f">
                  <v:path arrowok="t"/>
                  <v:textbox inset="0,0,0,0">
                    <w:txbxContent>
                      <w:p w14:paraId="7844CE01" w14:textId="77777777" w:rsidR="008D21D5" w:rsidRDefault="00015146">
                        <w:pPr>
                          <w:tabs>
                            <w:tab w:val="center" w:pos="4419"/>
                            <w:tab w:val="right" w:pos="8838"/>
                          </w:tabs>
                          <w:jc w:val="center"/>
                          <w:rPr>
                            <w:b/>
                            <w:bCs/>
                            <w:color w:val="FFFFFF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lang w:val="es-ES"/>
                          </w:rPr>
                          <w:t>2012</w:t>
                        </w:r>
                      </w:p>
                    </w:txbxContent>
                  </v:textbox>
                </v:oval>
              </v:group>
            </v:group>
          </w:pict>
        </mc:Fallback>
      </mc:AlternateContent>
    </w:r>
    <w:r w:rsidR="00015146">
      <w:rPr>
        <w:rFonts w:cs="Calibri"/>
      </w:rPr>
      <w:t xml:space="preserve">  </w:t>
    </w:r>
  </w:p>
  <w:p w14:paraId="08F047FD" w14:textId="77777777" w:rsidR="008D21D5" w:rsidRDefault="008D21D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AA428" w14:textId="77777777" w:rsidR="008D21D5" w:rsidRDefault="008D21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</w:abstractNum>
  <w:abstractNum w:abstractNumId="4" w15:restartNumberingAfterBreak="0">
    <w:nsid w:val="00000005"/>
    <w:multiLevelType w:val="singleLevel"/>
    <w:tmpl w:val="0000000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7B5"/>
    <w:rsid w:val="00015146"/>
    <w:rsid w:val="004D64C6"/>
    <w:rsid w:val="005D58BE"/>
    <w:rsid w:val="007741CF"/>
    <w:rsid w:val="008D21D5"/>
    <w:rsid w:val="009830AF"/>
    <w:rsid w:val="009C37B5"/>
    <w:rsid w:val="00A021B0"/>
    <w:rsid w:val="00D32D6E"/>
    <w:rsid w:val="00DB5A70"/>
    <w:rsid w:val="347FC1AE"/>
    <w:rsid w:val="37C100E9"/>
    <w:rsid w:val="78E6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92E4B0E"/>
  <w15:chartTrackingRefBased/>
  <w15:docId w15:val="{282E4A76-FD4D-EC40-BE10-A0D5302FC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US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header" w:uiPriority="6"/>
    <w:lsdException w:name="footer" w:uiPriority="6"/>
    <w:lsdException w:name="index heading" w:semiHidden="1"/>
    <w:lsdException w:name="caption" w:uiPriority="6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uiPriority="7"/>
    <w:lsdException w:name="Title" w:qFormat="1"/>
    <w:lsdException w:name="Body Text" w:uiPriority="6"/>
    <w:lsdException w:name="Subtitle" w:qFormat="1"/>
    <w:lsdException w:name="Hyperlink" w:uiPriority="6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7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es-MX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6"/>
    <w:rPr>
      <w:color w:val="0000FF"/>
      <w:u w:val="single"/>
    </w:rPr>
  </w:style>
  <w:style w:type="character" w:customStyle="1" w:styleId="WW8Num7z3">
    <w:name w:val="WW8Num7z3"/>
    <w:uiPriority w:val="3"/>
    <w:rPr>
      <w:rFonts w:ascii="Symbol" w:hAnsi="Symbol" w:cs="Symbol"/>
    </w:rPr>
  </w:style>
  <w:style w:type="character" w:customStyle="1" w:styleId="WW8Num5z3">
    <w:name w:val="WW8Num5z3"/>
    <w:uiPriority w:val="3"/>
    <w:rPr>
      <w:rFonts w:ascii="Symbol" w:hAnsi="Symbol" w:cs="Symbol"/>
    </w:rPr>
  </w:style>
  <w:style w:type="character" w:customStyle="1" w:styleId="WW8Num5z1">
    <w:name w:val="WW8Num5z1"/>
    <w:uiPriority w:val="3"/>
    <w:rPr>
      <w:rFonts w:ascii="Courier New" w:hAnsi="Courier New" w:cs="Courier New"/>
    </w:rPr>
  </w:style>
  <w:style w:type="character" w:customStyle="1" w:styleId="WW8Num6z3">
    <w:name w:val="WW8Num6z3"/>
    <w:uiPriority w:val="3"/>
    <w:rPr>
      <w:rFonts w:ascii="Symbol" w:hAnsi="Symbol" w:cs="Symbol"/>
    </w:rPr>
  </w:style>
  <w:style w:type="character" w:customStyle="1" w:styleId="WW8Num5z0">
    <w:name w:val="WW8Num5z0"/>
    <w:uiPriority w:val="3"/>
    <w:rPr>
      <w:rFonts w:ascii="Wingdings" w:hAnsi="Wingdings" w:cs="Wingdings"/>
    </w:rPr>
  </w:style>
  <w:style w:type="character" w:customStyle="1" w:styleId="WW8Num11z0">
    <w:name w:val="WW8Num11z0"/>
    <w:uiPriority w:val="3"/>
    <w:rPr>
      <w:rFonts w:ascii="Arial" w:eastAsia="Calibri" w:hAnsi="Arial" w:cs="Arial"/>
      <w:b w:val="0"/>
    </w:rPr>
  </w:style>
  <w:style w:type="character" w:customStyle="1" w:styleId="WW8Num4z0">
    <w:name w:val="WW8Num4z0"/>
    <w:uiPriority w:val="3"/>
    <w:rPr>
      <w:rFonts w:ascii="Wingdings" w:hAnsi="Wingdings" w:cs="Wingdings"/>
    </w:rPr>
  </w:style>
  <w:style w:type="character" w:customStyle="1" w:styleId="WW8Num8z0">
    <w:name w:val="WW8Num8z0"/>
    <w:uiPriority w:val="3"/>
    <w:rPr>
      <w:b/>
    </w:rPr>
  </w:style>
  <w:style w:type="character" w:customStyle="1" w:styleId="WW8Num12z3">
    <w:name w:val="WW8Num12z3"/>
    <w:uiPriority w:val="3"/>
    <w:rPr>
      <w:rFonts w:ascii="Symbol" w:hAnsi="Symbol" w:cs="Symbol"/>
    </w:rPr>
  </w:style>
  <w:style w:type="character" w:customStyle="1" w:styleId="WW8Num11z1">
    <w:name w:val="WW8Num11z1"/>
    <w:uiPriority w:val="3"/>
    <w:rPr>
      <w:rFonts w:ascii="Courier New" w:hAnsi="Courier New" w:cs="Courier New"/>
    </w:rPr>
  </w:style>
  <w:style w:type="character" w:customStyle="1" w:styleId="WW8Num6z1">
    <w:name w:val="WW8Num6z1"/>
    <w:uiPriority w:val="3"/>
    <w:rPr>
      <w:rFonts w:ascii="Courier New" w:hAnsi="Courier New" w:cs="Courier New"/>
    </w:rPr>
  </w:style>
  <w:style w:type="character" w:customStyle="1" w:styleId="WW8Num2z0">
    <w:name w:val="WW8Num2z0"/>
    <w:uiPriority w:val="3"/>
    <w:rPr>
      <w:rFonts w:ascii="Symbol" w:hAnsi="Symbol" w:cs="Symbol"/>
    </w:rPr>
  </w:style>
  <w:style w:type="character" w:customStyle="1" w:styleId="WW8Num10z1">
    <w:name w:val="WW8Num10z1"/>
    <w:uiPriority w:val="3"/>
    <w:rPr>
      <w:rFonts w:ascii="Courier New" w:hAnsi="Courier New" w:cs="Courier New"/>
    </w:rPr>
  </w:style>
  <w:style w:type="character" w:customStyle="1" w:styleId="WW8Num7z0">
    <w:name w:val="WW8Num7z0"/>
    <w:uiPriority w:val="3"/>
    <w:rPr>
      <w:rFonts w:ascii="Wingdings" w:hAnsi="Wingdings" w:cs="Wingdings"/>
    </w:rPr>
  </w:style>
  <w:style w:type="character" w:customStyle="1" w:styleId="WW8Num2z2">
    <w:name w:val="WW8Num2z2"/>
    <w:uiPriority w:val="3"/>
    <w:rPr>
      <w:rFonts w:ascii="Wingdings" w:hAnsi="Wingdings" w:cs="Wingdings"/>
    </w:rPr>
  </w:style>
  <w:style w:type="character" w:customStyle="1" w:styleId="WW8Num6z2">
    <w:name w:val="WW8Num6z2"/>
    <w:uiPriority w:val="3"/>
    <w:rPr>
      <w:rFonts w:ascii="Wingdings" w:hAnsi="Wingdings" w:cs="Wingdings"/>
    </w:rPr>
  </w:style>
  <w:style w:type="character" w:customStyle="1" w:styleId="WW8Num10z0">
    <w:name w:val="WW8Num10z0"/>
    <w:uiPriority w:val="3"/>
    <w:rPr>
      <w:rFonts w:ascii="Wingdings" w:hAnsi="Wingdings" w:cs="Wingdings"/>
      <w:b w:val="0"/>
    </w:rPr>
  </w:style>
  <w:style w:type="character" w:customStyle="1" w:styleId="WW8Num2z1">
    <w:name w:val="WW8Num2z1"/>
    <w:uiPriority w:val="3"/>
    <w:rPr>
      <w:rFonts w:ascii="Courier New" w:hAnsi="Courier New" w:cs="Courier New"/>
    </w:rPr>
  </w:style>
  <w:style w:type="character" w:customStyle="1" w:styleId="EncabezadoCar">
    <w:name w:val="Encabezado Car"/>
    <w:uiPriority w:val="6"/>
    <w:rPr>
      <w:sz w:val="22"/>
      <w:szCs w:val="22"/>
    </w:rPr>
  </w:style>
  <w:style w:type="character" w:customStyle="1" w:styleId="Fuentedeprrafopredeter1">
    <w:name w:val="Fuente de párrafo predeter.1"/>
    <w:uiPriority w:val="6"/>
  </w:style>
  <w:style w:type="character" w:customStyle="1" w:styleId="WW8Num4z1">
    <w:name w:val="WW8Num4z1"/>
    <w:uiPriority w:val="3"/>
    <w:rPr>
      <w:rFonts w:ascii="Courier New" w:hAnsi="Courier New" w:cs="Courier New"/>
    </w:rPr>
  </w:style>
  <w:style w:type="character" w:customStyle="1" w:styleId="PiedepginaCar">
    <w:name w:val="Pie de página Car"/>
    <w:uiPriority w:val="6"/>
    <w:rPr>
      <w:sz w:val="22"/>
      <w:szCs w:val="22"/>
    </w:rPr>
  </w:style>
  <w:style w:type="character" w:customStyle="1" w:styleId="WW8Num11z2">
    <w:name w:val="WW8Num11z2"/>
    <w:uiPriority w:val="3"/>
    <w:rPr>
      <w:rFonts w:ascii="Wingdings" w:hAnsi="Wingdings" w:cs="Wingdings"/>
    </w:rPr>
  </w:style>
  <w:style w:type="character" w:customStyle="1" w:styleId="WW8Num7z1">
    <w:name w:val="WW8Num7z1"/>
    <w:uiPriority w:val="3"/>
    <w:rPr>
      <w:rFonts w:ascii="Courier New" w:hAnsi="Courier New" w:cs="Courier New"/>
    </w:rPr>
  </w:style>
  <w:style w:type="character" w:customStyle="1" w:styleId="WW8Num12z0">
    <w:name w:val="WW8Num12z0"/>
    <w:uiPriority w:val="3"/>
    <w:rPr>
      <w:rFonts w:ascii="Wingdings" w:hAnsi="Wingdings" w:cs="Wingdings"/>
    </w:rPr>
  </w:style>
  <w:style w:type="character" w:customStyle="1" w:styleId="WW8Num10z2">
    <w:name w:val="WW8Num10z2"/>
    <w:uiPriority w:val="3"/>
    <w:rPr>
      <w:rFonts w:ascii="Wingdings" w:hAnsi="Wingdings" w:cs="Wingdings"/>
    </w:rPr>
  </w:style>
  <w:style w:type="character" w:customStyle="1" w:styleId="WW8Num6z0">
    <w:name w:val="WW8Num6z0"/>
    <w:uiPriority w:val="3"/>
    <w:rPr>
      <w:rFonts w:ascii="Arial" w:eastAsia="Calibri" w:hAnsi="Arial" w:cs="Arial"/>
    </w:rPr>
  </w:style>
  <w:style w:type="character" w:customStyle="1" w:styleId="WW8Num10z3">
    <w:name w:val="WW8Num10z3"/>
    <w:uiPriority w:val="3"/>
    <w:rPr>
      <w:rFonts w:ascii="Symbol" w:hAnsi="Symbol" w:cs="Symbol"/>
    </w:rPr>
  </w:style>
  <w:style w:type="character" w:customStyle="1" w:styleId="WW8Num4z3">
    <w:name w:val="WW8Num4z3"/>
    <w:uiPriority w:val="3"/>
    <w:rPr>
      <w:rFonts w:ascii="Symbol" w:hAnsi="Symbol" w:cs="Symbol"/>
    </w:rPr>
  </w:style>
  <w:style w:type="character" w:customStyle="1" w:styleId="TextodegloboCar">
    <w:name w:val="Texto de globo Car"/>
    <w:uiPriority w:val="7"/>
    <w:rPr>
      <w:rFonts w:ascii="Tahoma" w:hAnsi="Tahoma" w:cs="Tahoma"/>
      <w:sz w:val="16"/>
      <w:szCs w:val="16"/>
    </w:rPr>
  </w:style>
  <w:style w:type="character" w:customStyle="1" w:styleId="WW8Num12z1">
    <w:name w:val="WW8Num12z1"/>
    <w:uiPriority w:val="3"/>
    <w:rPr>
      <w:rFonts w:ascii="Courier New" w:hAnsi="Courier New" w:cs="Courier New"/>
    </w:rPr>
  </w:style>
  <w:style w:type="character" w:customStyle="1" w:styleId="WW8Num11z3">
    <w:name w:val="WW8Num11z3"/>
    <w:uiPriority w:val="3"/>
    <w:rPr>
      <w:rFonts w:ascii="Symbol" w:hAnsi="Symbol" w:cs="Symbol"/>
    </w:rPr>
  </w:style>
  <w:style w:type="paragraph" w:styleId="Encabezado">
    <w:name w:val="header"/>
    <w:basedOn w:val="Normal"/>
    <w:uiPriority w:val="6"/>
    <w:pPr>
      <w:tabs>
        <w:tab w:val="center" w:pos="4419"/>
        <w:tab w:val="right" w:pos="8838"/>
      </w:tabs>
    </w:pPr>
  </w:style>
  <w:style w:type="paragraph" w:styleId="Lista">
    <w:name w:val="List"/>
    <w:basedOn w:val="Textoindependiente"/>
    <w:uiPriority w:val="7"/>
    <w:rPr>
      <w:rFonts w:cs="Mangal"/>
    </w:rPr>
  </w:style>
  <w:style w:type="paragraph" w:styleId="Textoindependiente">
    <w:name w:val="Body Text"/>
    <w:basedOn w:val="Normal"/>
    <w:uiPriority w:val="6"/>
    <w:pPr>
      <w:spacing w:after="120"/>
    </w:pPr>
  </w:style>
  <w:style w:type="paragraph" w:styleId="Piedepgina">
    <w:name w:val="footer"/>
    <w:basedOn w:val="Normal"/>
    <w:uiPriority w:val="6"/>
    <w:pPr>
      <w:tabs>
        <w:tab w:val="center" w:pos="4419"/>
        <w:tab w:val="right" w:pos="8838"/>
      </w:tabs>
    </w:pPr>
  </w:style>
  <w:style w:type="paragraph" w:styleId="Descripcin">
    <w:name w:val="caption"/>
    <w:basedOn w:val="Normal"/>
    <w:uiPriority w:val="6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Encabezado1">
    <w:name w:val="Encabezado1"/>
    <w:basedOn w:val="Normal"/>
    <w:next w:val="Textoindependiente"/>
    <w:uiPriority w:val="6"/>
    <w:pPr>
      <w:keepNext/>
      <w:spacing w:before="240" w:after="120"/>
    </w:pPr>
  </w:style>
  <w:style w:type="paragraph" w:customStyle="1" w:styleId="ndice">
    <w:name w:val="Índice"/>
    <w:basedOn w:val="Normal"/>
    <w:uiPriority w:val="6"/>
    <w:pPr>
      <w:suppressLineNumbers/>
    </w:pPr>
    <w:rPr>
      <w:rFonts w:cs="Mangal"/>
    </w:rPr>
  </w:style>
  <w:style w:type="paragraph" w:customStyle="1" w:styleId="Prrafodelista1">
    <w:name w:val="Párrafo de lista1"/>
    <w:basedOn w:val="Normal"/>
    <w:uiPriority w:val="7"/>
    <w:pPr>
      <w:ind w:left="720"/>
      <w:contextualSpacing/>
    </w:pPr>
  </w:style>
  <w:style w:type="paragraph" w:customStyle="1" w:styleId="Textodeglobo1">
    <w:name w:val="Texto de globo1"/>
    <w:basedOn w:val="Normal"/>
    <w:uiPriority w:val="7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allowPNG/>
  <w:pixelsPerInch w:val="48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nrv87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ivannov87@live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936</Words>
  <Characters>5149</Characters>
  <Application>Microsoft Office Word</Application>
  <DocSecurity>0</DocSecurity>
  <PresentationFormat/>
  <Lines>42</Lines>
  <Paragraphs>12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 A T O S    P E R S O N A L E S</vt:lpstr>
    </vt:vector>
  </TitlesOfParts>
  <Manager/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 A T O S    P E R S O N A L E S</dc:title>
  <dc:subject/>
  <dc:creator/>
  <cp:keywords/>
  <dc:description/>
  <cp:lastModifiedBy>Ivan Renteria</cp:lastModifiedBy>
  <cp:revision>7</cp:revision>
  <cp:lastPrinted>2014-10-16T19:11:00Z</cp:lastPrinted>
  <dcterms:created xsi:type="dcterms:W3CDTF">2016-12-21T20:35:00Z</dcterms:created>
  <dcterms:modified xsi:type="dcterms:W3CDTF">2017-12-06T15:10:00Z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1033-9.1.0.4941</vt:lpwstr>
  </property>
</Properties>
</file>